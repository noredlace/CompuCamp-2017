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5D0" w:rsidRPr="0078325A" w:rsidRDefault="00AA65D0">
      <w:pPr>
        <w:jc w:val="center"/>
        <w:rPr>
          <w:rFonts w:asciiTheme="minorHAnsi" w:hAnsiTheme="minorHAnsi"/>
          <w:b/>
          <w:bCs/>
          <w:u w:val="single"/>
        </w:rPr>
      </w:pPr>
      <w:r w:rsidRPr="0078325A">
        <w:rPr>
          <w:rFonts w:asciiTheme="minorHAnsi" w:hAnsiTheme="minorHAnsi"/>
          <w:b/>
          <w:bCs/>
          <w:u w:val="single"/>
        </w:rPr>
        <w:t>Build Your Own Computer</w:t>
      </w:r>
    </w:p>
    <w:p w:rsidR="00AA65D0" w:rsidRPr="0078325A" w:rsidRDefault="00AA65D0">
      <w:pPr>
        <w:jc w:val="center"/>
        <w:rPr>
          <w:rFonts w:asciiTheme="minorHAnsi" w:hAnsiTheme="minorHAnsi"/>
          <w:b/>
          <w:bCs/>
          <w:u w:val="single"/>
        </w:rPr>
      </w:pPr>
    </w:p>
    <w:p w:rsidR="00AA65D0" w:rsidRPr="0078325A" w:rsidRDefault="00AA65D0">
      <w:pPr>
        <w:rPr>
          <w:rFonts w:asciiTheme="minorHAnsi" w:hAnsiTheme="minorHAnsi"/>
        </w:rPr>
      </w:pPr>
    </w:p>
    <w:p w:rsidR="00AA65D0" w:rsidRPr="0078325A" w:rsidRDefault="00AA65D0">
      <w:pPr>
        <w:rPr>
          <w:rFonts w:asciiTheme="minorHAnsi" w:hAnsiTheme="minorHAnsi"/>
          <w:b/>
          <w:bCs/>
        </w:rPr>
      </w:pPr>
      <w:r w:rsidRPr="0078325A">
        <w:rPr>
          <w:rFonts w:asciiTheme="minorHAnsi" w:hAnsiTheme="minorHAnsi"/>
          <w:b/>
          <w:bCs/>
        </w:rPr>
        <w:t>Course Description:</w:t>
      </w:r>
    </w:p>
    <w:p w:rsidR="002273C9" w:rsidRPr="0078325A" w:rsidRDefault="00AA65D0">
      <w:pPr>
        <w:rPr>
          <w:rFonts w:asciiTheme="minorHAnsi" w:hAnsiTheme="minorHAnsi"/>
        </w:rPr>
      </w:pPr>
      <w:r w:rsidRPr="0078325A">
        <w:rPr>
          <w:rFonts w:asciiTheme="minorHAnsi" w:hAnsiTheme="minorHAnsi"/>
        </w:rPr>
        <w:t xml:space="preserve">This course allows students to build their very own computer, from the ground up. Students will learn about the function and importance of key hardware components before putting that knowledge to use during assembly. </w:t>
      </w:r>
      <w:r w:rsidR="002273C9" w:rsidRPr="0078325A">
        <w:rPr>
          <w:rFonts w:asciiTheme="minorHAnsi" w:hAnsiTheme="minorHAnsi"/>
        </w:rPr>
        <w:t>Throughout the course, and during computer construction, students will be studying content relevant to the CompTIA IT Fundamentals exam in preparation of taking the exam on the last day.</w:t>
      </w:r>
    </w:p>
    <w:p w:rsidR="002273C9" w:rsidRPr="0078325A" w:rsidRDefault="002273C9">
      <w:pPr>
        <w:rPr>
          <w:rFonts w:asciiTheme="minorHAnsi" w:hAnsiTheme="minorHAnsi"/>
        </w:rPr>
      </w:pPr>
    </w:p>
    <w:p w:rsidR="00AA65D0" w:rsidRPr="0078325A" w:rsidRDefault="00AA65D0">
      <w:pPr>
        <w:rPr>
          <w:rFonts w:asciiTheme="minorHAnsi" w:hAnsiTheme="minorHAnsi"/>
        </w:rPr>
      </w:pPr>
      <w:r w:rsidRPr="0078325A">
        <w:rPr>
          <w:rFonts w:asciiTheme="minorHAnsi" w:hAnsiTheme="minorHAnsi"/>
        </w:rPr>
        <w:t xml:space="preserve">After mastering computer construction, students will install an operating system of their choice and configure their computer to personal preference. </w:t>
      </w:r>
      <w:r w:rsidR="002273C9" w:rsidRPr="0078325A">
        <w:rPr>
          <w:rFonts w:asciiTheme="minorHAnsi" w:hAnsiTheme="minorHAnsi"/>
        </w:rPr>
        <w:t>The class will then focus on good computing practices and maintenance while furthering their knowledge regarding the Windows operating system.</w:t>
      </w: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b/>
          <w:bCs/>
        </w:rPr>
      </w:pPr>
      <w:r w:rsidRPr="0078325A">
        <w:rPr>
          <w:rFonts w:asciiTheme="minorHAnsi" w:hAnsiTheme="minorHAnsi"/>
          <w:b/>
          <w:bCs/>
        </w:rPr>
        <w:t>Prerequisites:</w:t>
      </w:r>
    </w:p>
    <w:p w:rsidR="00AA65D0" w:rsidRPr="0078325A" w:rsidRDefault="00AA65D0">
      <w:pPr>
        <w:rPr>
          <w:rFonts w:asciiTheme="minorHAnsi" w:hAnsiTheme="minorHAnsi"/>
        </w:rPr>
      </w:pPr>
      <w:r w:rsidRPr="0078325A">
        <w:rPr>
          <w:rFonts w:asciiTheme="minorHAnsi" w:hAnsiTheme="minorHAnsi"/>
        </w:rPr>
        <w:t xml:space="preserve">No previous courses </w:t>
      </w:r>
      <w:r w:rsidR="002273C9" w:rsidRPr="0078325A">
        <w:rPr>
          <w:rFonts w:asciiTheme="minorHAnsi" w:hAnsiTheme="minorHAnsi"/>
        </w:rPr>
        <w:t>are required—though a desire to know more about how a computer and its operating system work will help retain interest in the course and test preparation after the computer has been completed.</w:t>
      </w: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b/>
          <w:bCs/>
        </w:rPr>
      </w:pPr>
      <w:r w:rsidRPr="0078325A">
        <w:rPr>
          <w:rFonts w:asciiTheme="minorHAnsi" w:hAnsiTheme="minorHAnsi"/>
          <w:b/>
          <w:bCs/>
        </w:rPr>
        <w:t>Skills:</w:t>
      </w:r>
    </w:p>
    <w:p w:rsidR="00AA65D0" w:rsidRPr="0078325A" w:rsidRDefault="00AA65D0">
      <w:pPr>
        <w:rPr>
          <w:rFonts w:asciiTheme="minorHAnsi" w:hAnsiTheme="minorHAnsi"/>
        </w:rPr>
      </w:pPr>
      <w:r w:rsidRPr="0078325A">
        <w:rPr>
          <w:rFonts w:asciiTheme="minorHAnsi" w:hAnsiTheme="minorHAnsi"/>
        </w:rPr>
        <w:t xml:space="preserve">Heavy use of screwdrivers and the handling/installation of sensitive electronic parts, students should be very patient and careful when working in this class. </w:t>
      </w:r>
      <w:r w:rsidR="002273C9" w:rsidRPr="0078325A">
        <w:rPr>
          <w:rFonts w:asciiTheme="minorHAnsi" w:hAnsiTheme="minorHAnsi"/>
        </w:rPr>
        <w:t xml:space="preserve">Following the teacher’s instructions will be critical to the success of the student’s build. </w:t>
      </w:r>
      <w:r w:rsidRPr="0078325A">
        <w:rPr>
          <w:rFonts w:asciiTheme="minorHAnsi" w:hAnsiTheme="minorHAnsi"/>
        </w:rPr>
        <w:t>Additionally, this class tests a student's creativity and ability to research problems or tasks on the internet.</w:t>
      </w: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b/>
          <w:bCs/>
        </w:rPr>
      </w:pPr>
      <w:r w:rsidRPr="0078325A">
        <w:rPr>
          <w:rFonts w:asciiTheme="minorHAnsi" w:hAnsiTheme="minorHAnsi"/>
          <w:b/>
          <w:bCs/>
        </w:rPr>
        <w:t>Difficulty Level: Moderate</w:t>
      </w:r>
    </w:p>
    <w:p w:rsidR="00AA65D0" w:rsidRPr="0078325A" w:rsidRDefault="00AA65D0">
      <w:pPr>
        <w:rPr>
          <w:rFonts w:asciiTheme="minorHAnsi" w:hAnsiTheme="minorHAnsi"/>
        </w:rPr>
      </w:pPr>
      <w:r w:rsidRPr="0078325A">
        <w:rPr>
          <w:rFonts w:asciiTheme="minorHAnsi" w:hAnsiTheme="minorHAnsi"/>
        </w:rPr>
        <w:t xml:space="preserve">This class is very hands on and requires students to be particularly careful around fragile hardware. Students with patience, and </w:t>
      </w:r>
      <w:r w:rsidR="00BF5574">
        <w:rPr>
          <w:rFonts w:asciiTheme="minorHAnsi" w:hAnsiTheme="minorHAnsi"/>
        </w:rPr>
        <w:t>a desire</w:t>
      </w:r>
      <w:r w:rsidR="002273C9" w:rsidRPr="0078325A">
        <w:rPr>
          <w:rFonts w:asciiTheme="minorHAnsi" w:hAnsiTheme="minorHAnsi"/>
        </w:rPr>
        <w:t xml:space="preserve"> to study </w:t>
      </w:r>
      <w:r w:rsidR="004009B9" w:rsidRPr="0078325A">
        <w:rPr>
          <w:rFonts w:asciiTheme="minorHAnsi" w:hAnsiTheme="minorHAnsi"/>
        </w:rPr>
        <w:t>for the IT Fundamentals exam will benefit the mo</w:t>
      </w:r>
      <w:r w:rsidR="00BF5574">
        <w:rPr>
          <w:rFonts w:asciiTheme="minorHAnsi" w:hAnsiTheme="minorHAnsi"/>
        </w:rPr>
        <w:t>st from this course, earning an IT certification in the process.</w:t>
      </w: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78325A" w:rsidRPr="0078325A" w:rsidRDefault="0078325A">
      <w:pPr>
        <w:rPr>
          <w:rFonts w:asciiTheme="minorHAnsi" w:hAnsiTheme="minorHAnsi"/>
        </w:rPr>
      </w:pPr>
    </w:p>
    <w:p w:rsidR="00AA65D0" w:rsidRDefault="00AA65D0">
      <w:pPr>
        <w:rPr>
          <w:rFonts w:asciiTheme="minorHAnsi" w:hAnsiTheme="minorHAnsi"/>
        </w:rPr>
      </w:pPr>
    </w:p>
    <w:p w:rsidR="0078325A" w:rsidRDefault="0078325A">
      <w:pPr>
        <w:rPr>
          <w:rFonts w:asciiTheme="minorHAnsi" w:hAnsiTheme="minorHAnsi"/>
        </w:rPr>
      </w:pPr>
    </w:p>
    <w:p w:rsidR="0078325A" w:rsidRDefault="0078325A">
      <w:pPr>
        <w:rPr>
          <w:rFonts w:asciiTheme="minorHAnsi" w:hAnsiTheme="minorHAnsi"/>
        </w:rPr>
      </w:pPr>
    </w:p>
    <w:p w:rsidR="0078325A" w:rsidRDefault="0078325A">
      <w:pPr>
        <w:rPr>
          <w:rFonts w:asciiTheme="minorHAnsi" w:hAnsiTheme="minorHAnsi"/>
        </w:rPr>
      </w:pPr>
    </w:p>
    <w:p w:rsidR="0078325A" w:rsidRDefault="0078325A">
      <w:pPr>
        <w:rPr>
          <w:rFonts w:asciiTheme="minorHAnsi" w:hAnsiTheme="minorHAnsi"/>
        </w:rPr>
      </w:pPr>
    </w:p>
    <w:p w:rsidR="0078325A" w:rsidRDefault="0078325A">
      <w:pPr>
        <w:rPr>
          <w:rFonts w:asciiTheme="minorHAnsi" w:hAnsiTheme="minorHAnsi"/>
        </w:rPr>
      </w:pPr>
    </w:p>
    <w:p w:rsidR="0078325A" w:rsidRDefault="0078325A">
      <w:pPr>
        <w:rPr>
          <w:rFonts w:asciiTheme="minorHAnsi" w:hAnsiTheme="minorHAnsi"/>
        </w:rPr>
      </w:pPr>
    </w:p>
    <w:p w:rsidR="0078325A" w:rsidRDefault="0078325A">
      <w:pPr>
        <w:rPr>
          <w:rFonts w:asciiTheme="minorHAnsi" w:hAnsiTheme="minorHAnsi"/>
        </w:rPr>
      </w:pPr>
    </w:p>
    <w:p w:rsidR="0078325A" w:rsidRDefault="0078325A">
      <w:pPr>
        <w:rPr>
          <w:rFonts w:asciiTheme="minorHAnsi" w:hAnsiTheme="minorHAnsi"/>
        </w:rPr>
      </w:pPr>
    </w:p>
    <w:p w:rsidR="0078325A" w:rsidRPr="0078325A" w:rsidRDefault="0078325A">
      <w:pPr>
        <w:rPr>
          <w:rFonts w:asciiTheme="minorHAnsi" w:hAnsiTheme="minorHAnsi"/>
          <w:b/>
        </w:rPr>
      </w:pPr>
      <w:r w:rsidRPr="0078325A">
        <w:rPr>
          <w:rFonts w:asciiTheme="minorHAnsi" w:hAnsiTheme="minorHAnsi"/>
          <w:b/>
        </w:rPr>
        <w:lastRenderedPageBreak/>
        <w:t>Course Overview:</w:t>
      </w:r>
    </w:p>
    <w:p w:rsidR="0078325A" w:rsidRDefault="0078325A">
      <w:pPr>
        <w:rPr>
          <w:rFonts w:asciiTheme="minorHAnsi" w:hAnsiTheme="minorHAnsi"/>
        </w:rPr>
      </w:pPr>
    </w:p>
    <w:p w:rsidR="0078325A" w:rsidRPr="0078325A" w:rsidRDefault="0078325A" w:rsidP="0078325A">
      <w:pPr>
        <w:pStyle w:val="ListParagraph"/>
        <w:numPr>
          <w:ilvl w:val="0"/>
          <w:numId w:val="14"/>
        </w:numPr>
        <w:rPr>
          <w:rFonts w:asciiTheme="minorHAnsi" w:hAnsiTheme="minorHAnsi"/>
        </w:rPr>
      </w:pPr>
      <w:r w:rsidRPr="0078325A">
        <w:rPr>
          <w:rFonts w:asciiTheme="minorHAnsi" w:hAnsiTheme="minorHAnsi"/>
        </w:rPr>
        <w:t>Day 1:</w:t>
      </w:r>
    </w:p>
    <w:p w:rsidR="0078325A" w:rsidRPr="0078325A" w:rsidRDefault="0078325A" w:rsidP="0078325A">
      <w:pPr>
        <w:pStyle w:val="ListParagraph"/>
        <w:numPr>
          <w:ilvl w:val="1"/>
          <w:numId w:val="14"/>
        </w:numPr>
        <w:rPr>
          <w:rFonts w:asciiTheme="minorHAnsi" w:hAnsiTheme="minorHAnsi"/>
        </w:rPr>
      </w:pPr>
      <w:r w:rsidRPr="0078325A">
        <w:rPr>
          <w:rFonts w:asciiTheme="minorHAnsi" w:hAnsiTheme="minorHAnsi"/>
        </w:rPr>
        <w:t>Introductions</w:t>
      </w:r>
    </w:p>
    <w:p w:rsidR="0078325A" w:rsidRPr="0078325A" w:rsidRDefault="0078325A" w:rsidP="0078325A">
      <w:pPr>
        <w:pStyle w:val="ListParagraph"/>
        <w:numPr>
          <w:ilvl w:val="1"/>
          <w:numId w:val="14"/>
        </w:numPr>
        <w:rPr>
          <w:rFonts w:asciiTheme="minorHAnsi" w:hAnsiTheme="minorHAnsi"/>
        </w:rPr>
      </w:pPr>
      <w:r w:rsidRPr="0078325A">
        <w:rPr>
          <w:rFonts w:asciiTheme="minorHAnsi" w:hAnsiTheme="minorHAnsi"/>
        </w:rPr>
        <w:t>Chapter 1</w:t>
      </w:r>
    </w:p>
    <w:p w:rsidR="0078325A" w:rsidRDefault="0078325A" w:rsidP="0078325A">
      <w:pPr>
        <w:pStyle w:val="ListParagraph"/>
        <w:numPr>
          <w:ilvl w:val="1"/>
          <w:numId w:val="14"/>
        </w:numPr>
        <w:rPr>
          <w:rFonts w:asciiTheme="minorHAnsi" w:hAnsiTheme="minorHAnsi"/>
        </w:rPr>
      </w:pPr>
      <w:r w:rsidRPr="0078325A">
        <w:rPr>
          <w:rFonts w:asciiTheme="minorHAnsi" w:hAnsiTheme="minorHAnsi"/>
        </w:rPr>
        <w:t>Chapter 2</w:t>
      </w:r>
    </w:p>
    <w:p w:rsidR="0078325A" w:rsidRPr="0078325A" w:rsidRDefault="0078325A" w:rsidP="0078325A">
      <w:pPr>
        <w:pStyle w:val="ListParagraph"/>
        <w:numPr>
          <w:ilvl w:val="0"/>
          <w:numId w:val="14"/>
        </w:numPr>
        <w:rPr>
          <w:rFonts w:asciiTheme="minorHAnsi" w:hAnsiTheme="minorHAnsi"/>
        </w:rPr>
      </w:pPr>
      <w:r>
        <w:rPr>
          <w:rFonts w:asciiTheme="minorHAnsi" w:hAnsiTheme="minorHAnsi"/>
        </w:rPr>
        <w:t>Day 2</w:t>
      </w:r>
      <w:r w:rsidRPr="0078325A">
        <w:rPr>
          <w:rFonts w:asciiTheme="minorHAnsi" w:hAnsiTheme="minorHAnsi"/>
        </w:rPr>
        <w:t>:</w:t>
      </w:r>
    </w:p>
    <w:p w:rsidR="0078325A" w:rsidRPr="0078325A" w:rsidRDefault="009F1DA5" w:rsidP="0078325A">
      <w:pPr>
        <w:pStyle w:val="ListParagraph"/>
        <w:numPr>
          <w:ilvl w:val="1"/>
          <w:numId w:val="14"/>
        </w:numPr>
        <w:rPr>
          <w:rFonts w:asciiTheme="minorHAnsi" w:hAnsiTheme="minorHAnsi"/>
        </w:rPr>
      </w:pPr>
      <w:r>
        <w:rPr>
          <w:rFonts w:asciiTheme="minorHAnsi" w:hAnsiTheme="minorHAnsi"/>
        </w:rPr>
        <w:t>Build the computer in pairs</w:t>
      </w:r>
      <w:r w:rsidR="00926E94">
        <w:rPr>
          <w:rFonts w:asciiTheme="minorHAnsi" w:hAnsiTheme="minorHAnsi"/>
        </w:rPr>
        <w:t>*</w:t>
      </w:r>
    </w:p>
    <w:p w:rsidR="0078325A" w:rsidRPr="0078325A" w:rsidRDefault="0078325A" w:rsidP="0078325A">
      <w:pPr>
        <w:pStyle w:val="ListParagraph"/>
        <w:numPr>
          <w:ilvl w:val="0"/>
          <w:numId w:val="14"/>
        </w:numPr>
        <w:rPr>
          <w:rFonts w:asciiTheme="minorHAnsi" w:hAnsiTheme="minorHAnsi"/>
        </w:rPr>
      </w:pPr>
      <w:r>
        <w:rPr>
          <w:rFonts w:asciiTheme="minorHAnsi" w:hAnsiTheme="minorHAnsi"/>
        </w:rPr>
        <w:t>Day 3</w:t>
      </w:r>
      <w:r w:rsidRPr="0078325A">
        <w:rPr>
          <w:rFonts w:asciiTheme="minorHAnsi" w:hAnsiTheme="minorHAnsi"/>
        </w:rPr>
        <w:t>:</w:t>
      </w:r>
    </w:p>
    <w:p w:rsidR="0078325A" w:rsidRDefault="009F1DA5" w:rsidP="0078325A">
      <w:pPr>
        <w:pStyle w:val="ListParagraph"/>
        <w:numPr>
          <w:ilvl w:val="1"/>
          <w:numId w:val="14"/>
        </w:numPr>
        <w:rPr>
          <w:rFonts w:asciiTheme="minorHAnsi" w:hAnsiTheme="minorHAnsi"/>
        </w:rPr>
      </w:pPr>
      <w:r>
        <w:rPr>
          <w:rFonts w:asciiTheme="minorHAnsi" w:hAnsiTheme="minorHAnsi"/>
        </w:rPr>
        <w:t>Build the computer in pairs</w:t>
      </w:r>
      <w:r w:rsidR="00926E94">
        <w:rPr>
          <w:rFonts w:asciiTheme="minorHAnsi" w:hAnsiTheme="minorHAnsi"/>
        </w:rPr>
        <w:t>*</w:t>
      </w:r>
    </w:p>
    <w:p w:rsidR="009F1DA5" w:rsidRDefault="00BF5574" w:rsidP="0078325A">
      <w:pPr>
        <w:pStyle w:val="ListParagraph"/>
        <w:numPr>
          <w:ilvl w:val="1"/>
          <w:numId w:val="14"/>
        </w:numPr>
        <w:rPr>
          <w:rFonts w:asciiTheme="minorHAnsi" w:hAnsiTheme="minorHAnsi"/>
        </w:rPr>
      </w:pPr>
      <w:r>
        <w:rPr>
          <w:rFonts w:asciiTheme="minorHAnsi" w:hAnsiTheme="minorHAnsi"/>
        </w:rPr>
        <w:t>Check computers and recap hardware</w:t>
      </w:r>
    </w:p>
    <w:p w:rsidR="0078325A" w:rsidRPr="0078325A" w:rsidRDefault="0078325A" w:rsidP="0078325A">
      <w:pPr>
        <w:pStyle w:val="ListParagraph"/>
        <w:numPr>
          <w:ilvl w:val="0"/>
          <w:numId w:val="14"/>
        </w:numPr>
        <w:rPr>
          <w:rFonts w:asciiTheme="minorHAnsi" w:hAnsiTheme="minorHAnsi"/>
        </w:rPr>
      </w:pPr>
      <w:r>
        <w:rPr>
          <w:rFonts w:asciiTheme="minorHAnsi" w:hAnsiTheme="minorHAnsi"/>
        </w:rPr>
        <w:t>Day 4</w:t>
      </w:r>
      <w:r w:rsidRPr="0078325A">
        <w:rPr>
          <w:rFonts w:asciiTheme="minorHAnsi" w:hAnsiTheme="minorHAnsi"/>
        </w:rPr>
        <w:t>:</w:t>
      </w:r>
    </w:p>
    <w:p w:rsidR="0078325A" w:rsidRDefault="00BF5574" w:rsidP="0078325A">
      <w:pPr>
        <w:pStyle w:val="ListParagraph"/>
        <w:numPr>
          <w:ilvl w:val="1"/>
          <w:numId w:val="14"/>
        </w:numPr>
        <w:rPr>
          <w:rFonts w:asciiTheme="minorHAnsi" w:hAnsiTheme="minorHAnsi"/>
        </w:rPr>
      </w:pPr>
      <w:r>
        <w:rPr>
          <w:rFonts w:asciiTheme="minorHAnsi" w:hAnsiTheme="minorHAnsi"/>
        </w:rPr>
        <w:t>Install</w:t>
      </w:r>
      <w:r w:rsidR="005F65C7">
        <w:rPr>
          <w:rFonts w:asciiTheme="minorHAnsi" w:hAnsiTheme="minorHAnsi"/>
        </w:rPr>
        <w:t xml:space="preserve"> OS</w:t>
      </w:r>
    </w:p>
    <w:p w:rsidR="0078325A" w:rsidRPr="005F65C7" w:rsidRDefault="005F65C7" w:rsidP="005D127C">
      <w:pPr>
        <w:pStyle w:val="ListParagraph"/>
        <w:numPr>
          <w:ilvl w:val="1"/>
          <w:numId w:val="14"/>
        </w:numPr>
        <w:rPr>
          <w:rFonts w:asciiTheme="minorHAnsi" w:hAnsiTheme="minorHAnsi"/>
        </w:rPr>
      </w:pPr>
      <w:r w:rsidRPr="005F65C7">
        <w:rPr>
          <w:rFonts w:asciiTheme="minorHAnsi" w:hAnsiTheme="minorHAnsi"/>
        </w:rPr>
        <w:t>Chapter 3</w:t>
      </w:r>
    </w:p>
    <w:p w:rsidR="0078325A" w:rsidRPr="0078325A" w:rsidRDefault="0078325A" w:rsidP="0078325A">
      <w:pPr>
        <w:pStyle w:val="ListParagraph"/>
        <w:numPr>
          <w:ilvl w:val="0"/>
          <w:numId w:val="14"/>
        </w:numPr>
        <w:rPr>
          <w:rFonts w:asciiTheme="minorHAnsi" w:hAnsiTheme="minorHAnsi"/>
        </w:rPr>
      </w:pPr>
      <w:r>
        <w:rPr>
          <w:rFonts w:asciiTheme="minorHAnsi" w:hAnsiTheme="minorHAnsi"/>
        </w:rPr>
        <w:t>Day 5</w:t>
      </w:r>
      <w:r w:rsidRPr="0078325A">
        <w:rPr>
          <w:rFonts w:asciiTheme="minorHAnsi" w:hAnsiTheme="minorHAnsi"/>
        </w:rPr>
        <w:t>:</w:t>
      </w:r>
    </w:p>
    <w:p w:rsidR="0078325A" w:rsidRDefault="00E10D24" w:rsidP="0078325A">
      <w:pPr>
        <w:pStyle w:val="ListParagraph"/>
        <w:numPr>
          <w:ilvl w:val="1"/>
          <w:numId w:val="14"/>
        </w:numPr>
        <w:rPr>
          <w:rFonts w:asciiTheme="minorHAnsi" w:hAnsiTheme="minorHAnsi"/>
        </w:rPr>
      </w:pPr>
      <w:r>
        <w:rPr>
          <w:rFonts w:asciiTheme="minorHAnsi" w:hAnsiTheme="minorHAnsi"/>
        </w:rPr>
        <w:t>Chapter 4</w:t>
      </w:r>
    </w:p>
    <w:p w:rsidR="0078325A" w:rsidRPr="0078325A" w:rsidRDefault="0078325A" w:rsidP="0078325A">
      <w:pPr>
        <w:pStyle w:val="ListParagraph"/>
        <w:numPr>
          <w:ilvl w:val="0"/>
          <w:numId w:val="14"/>
        </w:numPr>
        <w:rPr>
          <w:rFonts w:asciiTheme="minorHAnsi" w:hAnsiTheme="minorHAnsi"/>
        </w:rPr>
      </w:pPr>
      <w:r>
        <w:rPr>
          <w:rFonts w:asciiTheme="minorHAnsi" w:hAnsiTheme="minorHAnsi"/>
        </w:rPr>
        <w:t>Day 6</w:t>
      </w:r>
      <w:r w:rsidRPr="0078325A">
        <w:rPr>
          <w:rFonts w:asciiTheme="minorHAnsi" w:hAnsiTheme="minorHAnsi"/>
        </w:rPr>
        <w:t>:</w:t>
      </w:r>
    </w:p>
    <w:p w:rsidR="0078325A" w:rsidRPr="0078325A" w:rsidRDefault="00E10D24" w:rsidP="0078325A">
      <w:pPr>
        <w:pStyle w:val="ListParagraph"/>
        <w:numPr>
          <w:ilvl w:val="1"/>
          <w:numId w:val="14"/>
        </w:numPr>
        <w:rPr>
          <w:rFonts w:asciiTheme="minorHAnsi" w:hAnsiTheme="minorHAnsi"/>
        </w:rPr>
      </w:pPr>
      <w:r>
        <w:rPr>
          <w:rFonts w:asciiTheme="minorHAnsi" w:hAnsiTheme="minorHAnsi"/>
        </w:rPr>
        <w:t>Chapter 5</w:t>
      </w:r>
    </w:p>
    <w:p w:rsidR="0078325A" w:rsidRDefault="00E10D24" w:rsidP="0078325A">
      <w:pPr>
        <w:pStyle w:val="ListParagraph"/>
        <w:numPr>
          <w:ilvl w:val="1"/>
          <w:numId w:val="14"/>
        </w:numPr>
        <w:rPr>
          <w:rFonts w:asciiTheme="minorHAnsi" w:hAnsiTheme="minorHAnsi"/>
        </w:rPr>
      </w:pPr>
      <w:r>
        <w:rPr>
          <w:rFonts w:asciiTheme="minorHAnsi" w:hAnsiTheme="minorHAnsi"/>
        </w:rPr>
        <w:t>Chapter 6</w:t>
      </w:r>
    </w:p>
    <w:p w:rsidR="0078325A" w:rsidRPr="0078325A" w:rsidRDefault="0078325A" w:rsidP="0078325A">
      <w:pPr>
        <w:pStyle w:val="ListParagraph"/>
        <w:numPr>
          <w:ilvl w:val="0"/>
          <w:numId w:val="14"/>
        </w:numPr>
        <w:rPr>
          <w:rFonts w:asciiTheme="minorHAnsi" w:hAnsiTheme="minorHAnsi"/>
        </w:rPr>
      </w:pPr>
      <w:r>
        <w:rPr>
          <w:rFonts w:asciiTheme="minorHAnsi" w:hAnsiTheme="minorHAnsi"/>
        </w:rPr>
        <w:t>Day 7</w:t>
      </w:r>
      <w:r w:rsidRPr="0078325A">
        <w:rPr>
          <w:rFonts w:asciiTheme="minorHAnsi" w:hAnsiTheme="minorHAnsi"/>
        </w:rPr>
        <w:t>:</w:t>
      </w:r>
    </w:p>
    <w:p w:rsidR="0078325A" w:rsidRPr="0078325A" w:rsidRDefault="00E10D24" w:rsidP="0078325A">
      <w:pPr>
        <w:pStyle w:val="ListParagraph"/>
        <w:numPr>
          <w:ilvl w:val="1"/>
          <w:numId w:val="14"/>
        </w:numPr>
        <w:rPr>
          <w:rFonts w:asciiTheme="minorHAnsi" w:hAnsiTheme="minorHAnsi"/>
        </w:rPr>
      </w:pPr>
      <w:r>
        <w:rPr>
          <w:rFonts w:asciiTheme="minorHAnsi" w:hAnsiTheme="minorHAnsi"/>
        </w:rPr>
        <w:t>Chapter 7</w:t>
      </w:r>
    </w:p>
    <w:p w:rsidR="0078325A" w:rsidRDefault="00E10D24" w:rsidP="0078325A">
      <w:pPr>
        <w:pStyle w:val="ListParagraph"/>
        <w:numPr>
          <w:ilvl w:val="1"/>
          <w:numId w:val="14"/>
        </w:numPr>
        <w:rPr>
          <w:rFonts w:asciiTheme="minorHAnsi" w:hAnsiTheme="minorHAnsi"/>
        </w:rPr>
      </w:pPr>
      <w:r>
        <w:rPr>
          <w:rFonts w:asciiTheme="minorHAnsi" w:hAnsiTheme="minorHAnsi"/>
        </w:rPr>
        <w:t>Chapter 8</w:t>
      </w:r>
    </w:p>
    <w:p w:rsidR="0078325A" w:rsidRPr="0078325A" w:rsidRDefault="0078325A" w:rsidP="0078325A">
      <w:pPr>
        <w:pStyle w:val="ListParagraph"/>
        <w:numPr>
          <w:ilvl w:val="0"/>
          <w:numId w:val="14"/>
        </w:numPr>
        <w:rPr>
          <w:rFonts w:asciiTheme="minorHAnsi" w:hAnsiTheme="minorHAnsi"/>
        </w:rPr>
      </w:pPr>
      <w:r>
        <w:rPr>
          <w:rFonts w:asciiTheme="minorHAnsi" w:hAnsiTheme="minorHAnsi"/>
        </w:rPr>
        <w:t>Day 8</w:t>
      </w:r>
      <w:r w:rsidRPr="0078325A">
        <w:rPr>
          <w:rFonts w:asciiTheme="minorHAnsi" w:hAnsiTheme="minorHAnsi"/>
        </w:rPr>
        <w:t>:</w:t>
      </w:r>
    </w:p>
    <w:p w:rsidR="0078325A" w:rsidRPr="0078325A" w:rsidRDefault="00E10D24" w:rsidP="0078325A">
      <w:pPr>
        <w:pStyle w:val="ListParagraph"/>
        <w:numPr>
          <w:ilvl w:val="1"/>
          <w:numId w:val="14"/>
        </w:numPr>
        <w:rPr>
          <w:rFonts w:asciiTheme="minorHAnsi" w:hAnsiTheme="minorHAnsi"/>
        </w:rPr>
      </w:pPr>
      <w:r>
        <w:rPr>
          <w:rFonts w:asciiTheme="minorHAnsi" w:hAnsiTheme="minorHAnsi"/>
        </w:rPr>
        <w:t>Review</w:t>
      </w:r>
    </w:p>
    <w:p w:rsidR="0078325A" w:rsidRPr="00E10D24" w:rsidRDefault="00E10D24" w:rsidP="008A5E35">
      <w:pPr>
        <w:pStyle w:val="ListParagraph"/>
        <w:numPr>
          <w:ilvl w:val="1"/>
          <w:numId w:val="14"/>
        </w:numPr>
        <w:rPr>
          <w:rFonts w:asciiTheme="minorHAnsi" w:hAnsiTheme="minorHAnsi"/>
        </w:rPr>
      </w:pPr>
      <w:r w:rsidRPr="00E10D24">
        <w:rPr>
          <w:rFonts w:asciiTheme="minorHAnsi" w:hAnsiTheme="minorHAnsi"/>
        </w:rPr>
        <w:t>Exam</w:t>
      </w:r>
    </w:p>
    <w:p w:rsidR="0078325A" w:rsidRDefault="0078325A">
      <w:pPr>
        <w:rPr>
          <w:rFonts w:asciiTheme="minorHAnsi" w:hAnsiTheme="minorHAnsi"/>
        </w:rPr>
      </w:pPr>
    </w:p>
    <w:p w:rsidR="0078325A" w:rsidRDefault="0078325A">
      <w:pPr>
        <w:rPr>
          <w:rFonts w:asciiTheme="minorHAnsi" w:hAnsiTheme="minorHAnsi"/>
        </w:rPr>
      </w:pPr>
    </w:p>
    <w:p w:rsidR="0078325A" w:rsidRDefault="0078325A">
      <w:pPr>
        <w:rPr>
          <w:rFonts w:asciiTheme="minorHAnsi" w:hAnsiTheme="minorHAnsi"/>
        </w:rPr>
      </w:pPr>
    </w:p>
    <w:p w:rsidR="0078325A" w:rsidRDefault="0078325A">
      <w:pPr>
        <w:rPr>
          <w:rFonts w:asciiTheme="minorHAnsi" w:hAnsiTheme="minorHAnsi"/>
        </w:rPr>
      </w:pPr>
    </w:p>
    <w:p w:rsidR="00926E94" w:rsidRDefault="00926E94">
      <w:pPr>
        <w:rPr>
          <w:rFonts w:asciiTheme="minorHAnsi" w:hAnsiTheme="minorHAnsi"/>
        </w:rPr>
      </w:pPr>
      <w:r>
        <w:rPr>
          <w:rFonts w:asciiTheme="minorHAnsi" w:hAnsiTheme="minorHAnsi"/>
        </w:rPr>
        <w:t>*pairs have proven to be a better method for building the computers for a few reasons:</w:t>
      </w:r>
    </w:p>
    <w:p w:rsidR="00926E94" w:rsidRDefault="00926E94" w:rsidP="00926E94">
      <w:pPr>
        <w:ind w:firstLine="709"/>
        <w:rPr>
          <w:rFonts w:asciiTheme="minorHAnsi" w:hAnsiTheme="minorHAnsi"/>
        </w:rPr>
      </w:pPr>
      <w:r>
        <w:rPr>
          <w:rFonts w:asciiTheme="minorHAnsi" w:hAnsiTheme="minorHAnsi"/>
        </w:rPr>
        <w:t>Forced social element</w:t>
      </w:r>
    </w:p>
    <w:p w:rsidR="00926E94" w:rsidRDefault="00926E94" w:rsidP="00926E94">
      <w:pPr>
        <w:ind w:firstLine="709"/>
        <w:rPr>
          <w:rFonts w:asciiTheme="minorHAnsi" w:hAnsiTheme="minorHAnsi"/>
          <w:i/>
        </w:rPr>
      </w:pPr>
      <w:r>
        <w:rPr>
          <w:rFonts w:asciiTheme="minorHAnsi" w:hAnsiTheme="minorHAnsi"/>
        </w:rPr>
        <w:t xml:space="preserve">Getting to build a full computer </w:t>
      </w:r>
      <w:r w:rsidRPr="00926E94">
        <w:rPr>
          <w:rFonts w:asciiTheme="minorHAnsi" w:hAnsiTheme="minorHAnsi"/>
          <w:i/>
        </w:rPr>
        <w:t>twice</w:t>
      </w:r>
    </w:p>
    <w:p w:rsidR="00BF5574" w:rsidRPr="00BF5574" w:rsidRDefault="00926E94" w:rsidP="00926E94">
      <w:pPr>
        <w:ind w:firstLine="709"/>
        <w:rPr>
          <w:rFonts w:asciiTheme="minorHAnsi" w:hAnsiTheme="minorHAnsi"/>
          <w:i/>
        </w:rPr>
      </w:pPr>
      <w:r>
        <w:rPr>
          <w:rFonts w:asciiTheme="minorHAnsi" w:hAnsiTheme="minorHAnsi"/>
        </w:rPr>
        <w:t>Experiencing the difference in speed/confidence from the first build to the second</w:t>
      </w:r>
      <w:r w:rsidR="00BF5574">
        <w:rPr>
          <w:rFonts w:asciiTheme="minorHAnsi" w:hAnsiTheme="minorHAnsi"/>
        </w:rPr>
        <w:t xml:space="preserve"> (</w:t>
      </w:r>
      <w:r w:rsidR="00BF5574" w:rsidRPr="00BF5574">
        <w:rPr>
          <w:rFonts w:asciiTheme="minorHAnsi" w:hAnsiTheme="minorHAnsi"/>
          <w:i/>
        </w:rPr>
        <w:t>this helps</w:t>
      </w:r>
    </w:p>
    <w:p w:rsidR="00926E94" w:rsidRPr="00926E94" w:rsidRDefault="00BF5574" w:rsidP="00BF5574">
      <w:pPr>
        <w:ind w:left="709" w:firstLine="709"/>
        <w:rPr>
          <w:rFonts w:asciiTheme="minorHAnsi" w:hAnsiTheme="minorHAnsi"/>
        </w:rPr>
      </w:pPr>
      <w:r w:rsidRPr="00BF5574">
        <w:rPr>
          <w:rFonts w:asciiTheme="minorHAnsi" w:hAnsiTheme="minorHAnsi"/>
          <w:i/>
        </w:rPr>
        <w:t>to highlights what they’ve already learned</w:t>
      </w:r>
      <w:r>
        <w:rPr>
          <w:rFonts w:asciiTheme="minorHAnsi" w:hAnsiTheme="minorHAnsi"/>
        </w:rPr>
        <w:t>)</w:t>
      </w:r>
    </w:p>
    <w:p w:rsidR="0078325A" w:rsidRDefault="00BF5574">
      <w:pPr>
        <w:rPr>
          <w:rFonts w:asciiTheme="minorHAnsi" w:hAnsiTheme="minorHAnsi"/>
        </w:rPr>
      </w:pPr>
      <w:r>
        <w:rPr>
          <w:rFonts w:asciiTheme="minorHAnsi" w:hAnsiTheme="minorHAnsi"/>
        </w:rPr>
        <w:t>**remind the pairs that depending on whose computer is being built—that student should be doing the bulk of the work. The other student should be providing help holding cables, organizing screws etc. They will trade roles on the next day.</w:t>
      </w:r>
    </w:p>
    <w:p w:rsidR="00BF5574" w:rsidRDefault="00BF5574">
      <w:pPr>
        <w:rPr>
          <w:rFonts w:asciiTheme="minorHAnsi" w:hAnsiTheme="minorHAnsi"/>
        </w:rPr>
      </w:pPr>
    </w:p>
    <w:p w:rsidR="0078325A" w:rsidRDefault="0078325A">
      <w:pPr>
        <w:rPr>
          <w:rFonts w:asciiTheme="minorHAnsi" w:hAnsiTheme="minorHAnsi"/>
        </w:rPr>
      </w:pPr>
    </w:p>
    <w:p w:rsidR="001D6136" w:rsidRDefault="001D6136">
      <w:pPr>
        <w:rPr>
          <w:rFonts w:asciiTheme="minorHAnsi" w:hAnsiTheme="minorHAnsi"/>
        </w:rPr>
      </w:pPr>
    </w:p>
    <w:p w:rsidR="00E10D24" w:rsidRPr="0078325A" w:rsidRDefault="00E10D24">
      <w:pPr>
        <w:rPr>
          <w:rFonts w:asciiTheme="minorHAnsi" w:hAnsiTheme="minorHAnsi"/>
        </w:rPr>
      </w:pPr>
    </w:p>
    <w:p w:rsidR="004009B9" w:rsidRPr="0078325A" w:rsidRDefault="004009B9">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rsidP="00EA0846">
      <w:pPr>
        <w:rPr>
          <w:rFonts w:asciiTheme="minorHAnsi" w:hAnsiTheme="minorHAnsi"/>
          <w:b/>
          <w:bCs/>
          <w:u w:val="single"/>
        </w:rPr>
      </w:pPr>
      <w:r w:rsidRPr="0078325A">
        <w:rPr>
          <w:rFonts w:asciiTheme="minorHAnsi" w:hAnsiTheme="minorHAnsi"/>
          <w:b/>
          <w:bCs/>
          <w:u w:val="single"/>
        </w:rPr>
        <w:lastRenderedPageBreak/>
        <w:t>Day 1</w:t>
      </w:r>
      <w:r w:rsidR="00EA0846" w:rsidRPr="0078325A">
        <w:rPr>
          <w:rFonts w:asciiTheme="minorHAnsi" w:hAnsiTheme="minorHAnsi"/>
          <w:b/>
          <w:bCs/>
        </w:rPr>
        <w:t>:</w:t>
      </w:r>
    </w:p>
    <w:p w:rsidR="00AA65D0" w:rsidRPr="0078325A" w:rsidRDefault="00AA65D0">
      <w:pPr>
        <w:rPr>
          <w:rFonts w:asciiTheme="minorHAnsi" w:hAnsiTheme="minorHAnsi"/>
        </w:rPr>
      </w:pPr>
    </w:p>
    <w:p w:rsidR="00AA65D0" w:rsidRPr="0078325A" w:rsidRDefault="00AA65D0">
      <w:pPr>
        <w:rPr>
          <w:rFonts w:asciiTheme="minorHAnsi" w:hAnsiTheme="minorHAnsi"/>
          <w:b/>
          <w:bCs/>
        </w:rPr>
      </w:pPr>
      <w:r w:rsidRPr="0078325A">
        <w:rPr>
          <w:rFonts w:asciiTheme="minorHAnsi" w:hAnsiTheme="minorHAnsi"/>
          <w:b/>
          <w:bCs/>
        </w:rPr>
        <w:t>Class Goals:</w:t>
      </w:r>
    </w:p>
    <w:p w:rsidR="00AA65D0" w:rsidRPr="0078325A" w:rsidRDefault="00AA65D0">
      <w:pPr>
        <w:numPr>
          <w:ilvl w:val="0"/>
          <w:numId w:val="1"/>
        </w:numPr>
        <w:rPr>
          <w:rFonts w:asciiTheme="minorHAnsi" w:hAnsiTheme="minorHAnsi"/>
        </w:rPr>
      </w:pPr>
      <w:r w:rsidRPr="0078325A">
        <w:rPr>
          <w:rFonts w:asciiTheme="minorHAnsi" w:hAnsiTheme="minorHAnsi"/>
        </w:rPr>
        <w:t>Introduce instructor and students</w:t>
      </w:r>
    </w:p>
    <w:p w:rsidR="00AA65D0" w:rsidRPr="0078325A" w:rsidRDefault="00AA65D0">
      <w:pPr>
        <w:numPr>
          <w:ilvl w:val="1"/>
          <w:numId w:val="1"/>
        </w:numPr>
        <w:rPr>
          <w:rFonts w:asciiTheme="minorHAnsi" w:hAnsiTheme="minorHAnsi"/>
          <w:iCs/>
          <w:color w:val="0066CC"/>
        </w:rPr>
      </w:pPr>
      <w:r w:rsidRPr="0078325A">
        <w:rPr>
          <w:rFonts w:asciiTheme="minorHAnsi" w:hAnsiTheme="minorHAnsi"/>
        </w:rPr>
        <w:t xml:space="preserve">We all love computers here, we're all a bit nerdy, I like to show video clips of either games or movies that feature computers (usually hacking) and point out errors or other hilarious inconsistencies—this makes for a great group cohesion/ice breaker activity as it allows everyone to be in on the same joke throughout the rest of the class. </w:t>
      </w:r>
      <w:r w:rsidRPr="0078325A">
        <w:rPr>
          <w:rFonts w:asciiTheme="minorHAnsi" w:hAnsiTheme="minorHAnsi"/>
          <w:highlight w:val="yellow"/>
        </w:rPr>
        <w:t>Show NCIS video, and Far Cry 3 (5:34-9:02). Discuss.</w:t>
      </w:r>
      <w:r w:rsidRPr="0078325A">
        <w:rPr>
          <w:rFonts w:asciiTheme="minorHAnsi" w:hAnsiTheme="minorHAnsi"/>
        </w:rPr>
        <w:t xml:space="preserve"> </w:t>
      </w:r>
      <w:r w:rsidRPr="0078325A">
        <w:rPr>
          <w:rFonts w:asciiTheme="minorHAnsi" w:hAnsiTheme="minorHAnsi"/>
          <w:iCs/>
          <w:color w:val="0066CC"/>
        </w:rPr>
        <w:t>(videos)</w:t>
      </w:r>
    </w:p>
    <w:p w:rsidR="00AA65D0" w:rsidRPr="0078325A" w:rsidRDefault="00AA65D0">
      <w:pPr>
        <w:numPr>
          <w:ilvl w:val="0"/>
          <w:numId w:val="1"/>
        </w:numPr>
        <w:rPr>
          <w:rFonts w:asciiTheme="minorHAnsi" w:hAnsiTheme="minorHAnsi"/>
        </w:rPr>
      </w:pPr>
      <w:r w:rsidRPr="0078325A">
        <w:rPr>
          <w:rFonts w:asciiTheme="minorHAnsi" w:hAnsiTheme="minorHAnsi"/>
        </w:rPr>
        <w:t>Introduce all computer components</w:t>
      </w:r>
    </w:p>
    <w:p w:rsidR="00AA65D0" w:rsidRPr="0078325A" w:rsidRDefault="00AA65D0">
      <w:pPr>
        <w:numPr>
          <w:ilvl w:val="0"/>
          <w:numId w:val="1"/>
        </w:numPr>
        <w:rPr>
          <w:rFonts w:asciiTheme="minorHAnsi" w:hAnsiTheme="minorHAnsi"/>
        </w:rPr>
      </w:pPr>
      <w:r w:rsidRPr="0078325A">
        <w:rPr>
          <w:rFonts w:asciiTheme="minorHAnsi" w:hAnsiTheme="minorHAnsi"/>
        </w:rPr>
        <w:t>Explain the purpose of all computer components</w:t>
      </w:r>
    </w:p>
    <w:p w:rsidR="00AA65D0" w:rsidRPr="0078325A" w:rsidRDefault="00AA65D0">
      <w:pPr>
        <w:rPr>
          <w:rFonts w:asciiTheme="minorHAnsi" w:hAnsiTheme="minorHAnsi"/>
        </w:rPr>
      </w:pPr>
    </w:p>
    <w:p w:rsidR="00AA65D0" w:rsidRPr="0078325A" w:rsidRDefault="00AA65D0">
      <w:pPr>
        <w:rPr>
          <w:rFonts w:asciiTheme="minorHAnsi" w:hAnsiTheme="minorHAnsi"/>
          <w:b/>
          <w:bCs/>
        </w:rPr>
      </w:pPr>
      <w:r w:rsidRPr="0078325A">
        <w:rPr>
          <w:rFonts w:asciiTheme="minorHAnsi" w:hAnsiTheme="minorHAnsi"/>
          <w:b/>
          <w:bCs/>
        </w:rPr>
        <w:t>Suggested Daily Activities:</w:t>
      </w:r>
    </w:p>
    <w:p w:rsidR="00AA65D0" w:rsidRPr="0078325A" w:rsidRDefault="00AA65D0">
      <w:pPr>
        <w:numPr>
          <w:ilvl w:val="0"/>
          <w:numId w:val="2"/>
        </w:numPr>
        <w:rPr>
          <w:rFonts w:asciiTheme="minorHAnsi" w:hAnsiTheme="minorHAnsi"/>
        </w:rPr>
      </w:pPr>
      <w:r w:rsidRPr="0078325A">
        <w:rPr>
          <w:rFonts w:asciiTheme="minorHAnsi" w:hAnsiTheme="minorHAnsi"/>
        </w:rPr>
        <w:t>Introduce yourself</w:t>
      </w:r>
    </w:p>
    <w:p w:rsidR="00AA65D0" w:rsidRPr="0078325A" w:rsidRDefault="00AA65D0">
      <w:pPr>
        <w:numPr>
          <w:ilvl w:val="0"/>
          <w:numId w:val="2"/>
        </w:numPr>
        <w:rPr>
          <w:rFonts w:asciiTheme="minorHAnsi" w:hAnsiTheme="minorHAnsi"/>
        </w:rPr>
      </w:pPr>
      <w:r w:rsidRPr="0078325A">
        <w:rPr>
          <w:rFonts w:asciiTheme="minorHAnsi" w:hAnsiTheme="minorHAnsi"/>
        </w:rPr>
        <w:t>Have each student tell the class what he or she knows about computers, what they do with them on a daily basis, and what they hope to learn.</w:t>
      </w:r>
    </w:p>
    <w:p w:rsidR="00AA65D0" w:rsidRPr="0078325A" w:rsidRDefault="00AA65D0">
      <w:pPr>
        <w:numPr>
          <w:ilvl w:val="0"/>
          <w:numId w:val="2"/>
        </w:numPr>
        <w:rPr>
          <w:rFonts w:asciiTheme="minorHAnsi" w:hAnsiTheme="minorHAnsi"/>
          <w:color w:val="0066CC"/>
        </w:rPr>
      </w:pPr>
      <w:r w:rsidRPr="0078325A">
        <w:rPr>
          <w:rFonts w:asciiTheme="minorHAnsi" w:hAnsiTheme="minorHAnsi"/>
          <w:highlight w:val="yellow"/>
        </w:rPr>
        <w:t>Discuss the history of personal computers.</w:t>
      </w:r>
      <w:r w:rsidRPr="0078325A">
        <w:rPr>
          <w:rFonts w:asciiTheme="minorHAnsi" w:hAnsiTheme="minorHAnsi"/>
        </w:rPr>
        <w:t xml:space="preserve"> </w:t>
      </w:r>
      <w:r w:rsidRPr="0078325A">
        <w:rPr>
          <w:rFonts w:asciiTheme="minorHAnsi" w:hAnsiTheme="minorHAnsi"/>
          <w:color w:val="0066CC"/>
        </w:rPr>
        <w:t>(slides)</w:t>
      </w:r>
    </w:p>
    <w:p w:rsidR="00AA65D0" w:rsidRPr="0078325A" w:rsidRDefault="00AA65D0">
      <w:pPr>
        <w:numPr>
          <w:ilvl w:val="1"/>
          <w:numId w:val="2"/>
        </w:numPr>
        <w:rPr>
          <w:rFonts w:asciiTheme="minorHAnsi" w:hAnsiTheme="minorHAnsi"/>
          <w:iCs/>
          <w:color w:val="0066CC"/>
        </w:rPr>
      </w:pPr>
      <w:r w:rsidRPr="0078325A">
        <w:rPr>
          <w:rFonts w:asciiTheme="minorHAnsi" w:hAnsiTheme="minorHAnsi"/>
        </w:rPr>
        <w:t>Charles Babbage's difference engine is a great choice.</w:t>
      </w:r>
    </w:p>
    <w:p w:rsidR="009F4841" w:rsidRDefault="00EA0846" w:rsidP="009F4841">
      <w:pPr>
        <w:numPr>
          <w:ilvl w:val="0"/>
          <w:numId w:val="2"/>
        </w:numPr>
        <w:rPr>
          <w:rFonts w:asciiTheme="minorHAnsi" w:hAnsiTheme="minorHAnsi"/>
          <w:iCs/>
        </w:rPr>
      </w:pPr>
      <w:r w:rsidRPr="0078325A">
        <w:rPr>
          <w:rFonts w:asciiTheme="minorHAnsi" w:hAnsiTheme="minorHAnsi"/>
        </w:rPr>
        <w:t>Discuss</w:t>
      </w:r>
      <w:r w:rsidR="009F4841" w:rsidRPr="0078325A">
        <w:rPr>
          <w:rFonts w:asciiTheme="minorHAnsi" w:hAnsiTheme="minorHAnsi"/>
          <w:iCs/>
        </w:rPr>
        <w:t xml:space="preserve"> chapter 1 of the textbook.</w:t>
      </w:r>
    </w:p>
    <w:p w:rsidR="00F34F07" w:rsidRPr="00F34F07" w:rsidRDefault="00F34F07" w:rsidP="00F34F07">
      <w:pPr>
        <w:pStyle w:val="ListParagraph"/>
        <w:numPr>
          <w:ilvl w:val="1"/>
          <w:numId w:val="2"/>
        </w:numPr>
        <w:rPr>
          <w:rFonts w:asciiTheme="minorHAnsi" w:hAnsiTheme="minorHAnsi"/>
          <w:iCs/>
          <w:sz w:val="20"/>
          <w:szCs w:val="20"/>
        </w:rPr>
      </w:pPr>
      <w:r w:rsidRPr="00F34F07">
        <w:rPr>
          <w:rFonts w:asciiTheme="minorHAnsi" w:hAnsiTheme="minorHAnsi"/>
          <w:iCs/>
          <w:sz w:val="20"/>
          <w:szCs w:val="20"/>
        </w:rPr>
        <w:t>Students may be familiar with several components, but stress the importance of the correct terminology and jargon, this will be important for the exam at the end of the course</w:t>
      </w:r>
    </w:p>
    <w:p w:rsidR="00F34F07" w:rsidRPr="00F34F07" w:rsidRDefault="00F34F07" w:rsidP="00F34F07">
      <w:pPr>
        <w:numPr>
          <w:ilvl w:val="1"/>
          <w:numId w:val="2"/>
        </w:numPr>
        <w:rPr>
          <w:rFonts w:asciiTheme="minorHAnsi" w:hAnsiTheme="minorHAnsi"/>
          <w:iCs/>
          <w:sz w:val="20"/>
          <w:szCs w:val="20"/>
        </w:rPr>
      </w:pPr>
      <w:r>
        <w:rPr>
          <w:rFonts w:asciiTheme="minorHAnsi" w:hAnsiTheme="minorHAnsi"/>
          <w:iCs/>
          <w:sz w:val="20"/>
          <w:szCs w:val="20"/>
        </w:rPr>
        <w:t xml:space="preserve">Don’t forget the newer storage options </w:t>
      </w:r>
      <w:r w:rsidRPr="0096108A">
        <w:rPr>
          <w:rFonts w:asciiTheme="minorHAnsi" w:hAnsiTheme="minorHAnsi"/>
          <w:iCs/>
          <w:sz w:val="20"/>
          <w:szCs w:val="20"/>
        </w:rPr>
        <w:t xml:space="preserve">such as </w:t>
      </w:r>
      <w:proofErr w:type="spellStart"/>
      <w:r w:rsidRPr="0096108A">
        <w:rPr>
          <w:rFonts w:asciiTheme="minorHAnsi" w:hAnsiTheme="minorHAnsi"/>
          <w:iCs/>
          <w:sz w:val="20"/>
          <w:szCs w:val="20"/>
        </w:rPr>
        <w:t>NVMe</w:t>
      </w:r>
      <w:proofErr w:type="spellEnd"/>
      <w:r w:rsidRPr="0096108A">
        <w:rPr>
          <w:rFonts w:asciiTheme="minorHAnsi" w:hAnsiTheme="minorHAnsi"/>
          <w:iCs/>
          <w:sz w:val="20"/>
          <w:szCs w:val="20"/>
        </w:rPr>
        <w:t xml:space="preserve"> (it</w:t>
      </w:r>
      <w:r>
        <w:rPr>
          <w:rFonts w:asciiTheme="minorHAnsi" w:hAnsiTheme="minorHAnsi"/>
          <w:iCs/>
          <w:sz w:val="20"/>
          <w:szCs w:val="20"/>
        </w:rPr>
        <w:t xml:space="preserve"> isn’t listed in the book)</w:t>
      </w:r>
    </w:p>
    <w:p w:rsidR="006215E8" w:rsidRPr="00F34F07" w:rsidRDefault="006215E8" w:rsidP="006215E8">
      <w:pPr>
        <w:numPr>
          <w:ilvl w:val="1"/>
          <w:numId w:val="2"/>
        </w:numPr>
        <w:rPr>
          <w:rFonts w:asciiTheme="minorHAnsi" w:hAnsiTheme="minorHAnsi"/>
          <w:iCs/>
          <w:sz w:val="20"/>
          <w:szCs w:val="20"/>
        </w:rPr>
      </w:pPr>
      <w:r w:rsidRPr="00F34F07">
        <w:rPr>
          <w:rFonts w:asciiTheme="minorHAnsi" w:hAnsiTheme="minorHAnsi"/>
          <w:iCs/>
          <w:sz w:val="20"/>
          <w:szCs w:val="20"/>
        </w:rPr>
        <w:t>Identify Types of Computing Devices &amp; Activity 1-1 (20m)</w:t>
      </w:r>
    </w:p>
    <w:p w:rsidR="007969EE" w:rsidRPr="0078325A" w:rsidRDefault="007969EE" w:rsidP="007969EE">
      <w:pPr>
        <w:numPr>
          <w:ilvl w:val="2"/>
          <w:numId w:val="2"/>
        </w:numPr>
        <w:rPr>
          <w:rFonts w:asciiTheme="minorHAnsi" w:hAnsiTheme="minorHAnsi"/>
          <w:iCs/>
          <w:sz w:val="20"/>
          <w:szCs w:val="20"/>
        </w:rPr>
      </w:pPr>
      <w:r>
        <w:rPr>
          <w:rFonts w:asciiTheme="minorHAnsi" w:hAnsiTheme="minorHAnsi"/>
          <w:iCs/>
          <w:sz w:val="20"/>
          <w:szCs w:val="20"/>
        </w:rPr>
        <w:t>Have students discuss their answers and why one device might be better than another</w:t>
      </w:r>
    </w:p>
    <w:p w:rsidR="006215E8" w:rsidRDefault="006215E8" w:rsidP="006215E8">
      <w:pPr>
        <w:numPr>
          <w:ilvl w:val="1"/>
          <w:numId w:val="2"/>
        </w:numPr>
        <w:rPr>
          <w:rFonts w:asciiTheme="minorHAnsi" w:hAnsiTheme="minorHAnsi"/>
          <w:iCs/>
          <w:sz w:val="20"/>
          <w:szCs w:val="20"/>
        </w:rPr>
      </w:pPr>
      <w:r w:rsidRPr="0078325A">
        <w:rPr>
          <w:rFonts w:asciiTheme="minorHAnsi" w:hAnsiTheme="minorHAnsi"/>
          <w:iCs/>
          <w:sz w:val="20"/>
          <w:szCs w:val="20"/>
        </w:rPr>
        <w:t>Identify Internal Computer Components &amp; Activity 1-2 (20m)</w:t>
      </w:r>
    </w:p>
    <w:p w:rsidR="00F34F07" w:rsidRPr="00F34F07" w:rsidRDefault="00F34F07" w:rsidP="00F34F07">
      <w:pPr>
        <w:numPr>
          <w:ilvl w:val="2"/>
          <w:numId w:val="2"/>
        </w:numPr>
        <w:rPr>
          <w:rFonts w:asciiTheme="minorHAnsi" w:hAnsiTheme="minorHAnsi"/>
          <w:iCs/>
          <w:sz w:val="20"/>
          <w:szCs w:val="20"/>
        </w:rPr>
      </w:pPr>
      <w:r>
        <w:rPr>
          <w:rFonts w:asciiTheme="minorHAnsi" w:hAnsiTheme="minorHAnsi"/>
          <w:iCs/>
          <w:sz w:val="20"/>
          <w:szCs w:val="20"/>
        </w:rPr>
        <w:t>If possible, use a prop computer to assist with the activity, this can be a good opportunity to show the different types of power/data connections</w:t>
      </w:r>
    </w:p>
    <w:p w:rsidR="006215E8" w:rsidRPr="0078325A" w:rsidRDefault="006215E8" w:rsidP="006215E8">
      <w:pPr>
        <w:numPr>
          <w:ilvl w:val="1"/>
          <w:numId w:val="2"/>
        </w:numPr>
        <w:rPr>
          <w:rFonts w:asciiTheme="minorHAnsi" w:hAnsiTheme="minorHAnsi"/>
          <w:iCs/>
          <w:sz w:val="20"/>
          <w:szCs w:val="20"/>
        </w:rPr>
      </w:pPr>
      <w:r w:rsidRPr="0078325A">
        <w:rPr>
          <w:rFonts w:asciiTheme="minorHAnsi" w:hAnsiTheme="minorHAnsi"/>
          <w:iCs/>
          <w:sz w:val="20"/>
          <w:szCs w:val="20"/>
        </w:rPr>
        <w:t xml:space="preserve">Common Computer Connector Types &amp; </w:t>
      </w:r>
      <w:r w:rsidRPr="0078325A">
        <w:rPr>
          <w:rFonts w:asciiTheme="minorHAnsi" w:hAnsiTheme="minorHAnsi"/>
          <w:iCs/>
          <w:sz w:val="20"/>
          <w:szCs w:val="20"/>
          <w:highlight w:val="yellow"/>
        </w:rPr>
        <w:t>Activity 1-3 (30m)</w:t>
      </w:r>
    </w:p>
    <w:p w:rsidR="006215E8" w:rsidRPr="0078325A" w:rsidRDefault="006215E8" w:rsidP="006215E8">
      <w:pPr>
        <w:numPr>
          <w:ilvl w:val="1"/>
          <w:numId w:val="2"/>
        </w:numPr>
        <w:rPr>
          <w:rFonts w:asciiTheme="minorHAnsi" w:hAnsiTheme="minorHAnsi"/>
          <w:iCs/>
          <w:sz w:val="20"/>
          <w:szCs w:val="20"/>
        </w:rPr>
      </w:pPr>
      <w:r w:rsidRPr="0078325A">
        <w:rPr>
          <w:rFonts w:asciiTheme="minorHAnsi" w:hAnsiTheme="minorHAnsi"/>
          <w:iCs/>
          <w:sz w:val="20"/>
          <w:szCs w:val="20"/>
        </w:rPr>
        <w:t>Identify Common Peripheral Devices &amp; Activity 1-4 (20m)</w:t>
      </w:r>
    </w:p>
    <w:p w:rsidR="00AA65D0" w:rsidRPr="0078325A" w:rsidRDefault="00EA0846" w:rsidP="009F4841">
      <w:pPr>
        <w:numPr>
          <w:ilvl w:val="0"/>
          <w:numId w:val="2"/>
        </w:numPr>
        <w:rPr>
          <w:rFonts w:asciiTheme="minorHAnsi" w:hAnsiTheme="minorHAnsi"/>
          <w:iCs/>
        </w:rPr>
      </w:pPr>
      <w:r w:rsidRPr="0078325A">
        <w:rPr>
          <w:rFonts w:asciiTheme="minorHAnsi" w:hAnsiTheme="minorHAnsi"/>
        </w:rPr>
        <w:t>Discuss</w:t>
      </w:r>
      <w:r w:rsidR="009F4841" w:rsidRPr="0078325A">
        <w:rPr>
          <w:rFonts w:asciiTheme="minorHAnsi" w:hAnsiTheme="minorHAnsi"/>
          <w:iCs/>
        </w:rPr>
        <w:t xml:space="preserve"> chapter 2 of the textbook.</w:t>
      </w:r>
    </w:p>
    <w:p w:rsidR="000979CC" w:rsidRPr="0078325A" w:rsidRDefault="000979CC" w:rsidP="000979CC">
      <w:pPr>
        <w:numPr>
          <w:ilvl w:val="1"/>
          <w:numId w:val="2"/>
        </w:numPr>
        <w:rPr>
          <w:rFonts w:asciiTheme="minorHAnsi" w:hAnsiTheme="minorHAnsi"/>
          <w:iCs/>
          <w:sz w:val="20"/>
          <w:szCs w:val="20"/>
        </w:rPr>
      </w:pPr>
      <w:r w:rsidRPr="0078325A">
        <w:rPr>
          <w:rFonts w:asciiTheme="minorHAnsi" w:hAnsiTheme="minorHAnsi"/>
          <w:iCs/>
          <w:sz w:val="20"/>
          <w:szCs w:val="20"/>
        </w:rPr>
        <w:t>Compare Function and Features of Common Oper</w:t>
      </w:r>
      <w:r w:rsidR="00A00276" w:rsidRPr="0078325A">
        <w:rPr>
          <w:rFonts w:asciiTheme="minorHAnsi" w:hAnsiTheme="minorHAnsi"/>
          <w:iCs/>
          <w:sz w:val="20"/>
          <w:szCs w:val="20"/>
        </w:rPr>
        <w:t>ating Systems &amp; Activity 2-1 (25</w:t>
      </w:r>
      <w:r w:rsidRPr="0078325A">
        <w:rPr>
          <w:rFonts w:asciiTheme="minorHAnsi" w:hAnsiTheme="minorHAnsi"/>
          <w:iCs/>
          <w:sz w:val="20"/>
          <w:szCs w:val="20"/>
        </w:rPr>
        <w:t>m)</w:t>
      </w:r>
    </w:p>
    <w:p w:rsidR="000979CC" w:rsidRPr="0078325A" w:rsidRDefault="000979CC" w:rsidP="000979CC">
      <w:pPr>
        <w:numPr>
          <w:ilvl w:val="1"/>
          <w:numId w:val="2"/>
        </w:numPr>
        <w:rPr>
          <w:rFonts w:asciiTheme="minorHAnsi" w:hAnsiTheme="minorHAnsi"/>
          <w:iCs/>
          <w:sz w:val="20"/>
          <w:szCs w:val="20"/>
        </w:rPr>
      </w:pPr>
      <w:r w:rsidRPr="0078325A">
        <w:rPr>
          <w:rFonts w:asciiTheme="minorHAnsi" w:hAnsiTheme="minorHAnsi"/>
          <w:iCs/>
          <w:sz w:val="20"/>
          <w:szCs w:val="20"/>
        </w:rPr>
        <w:t>Identify Application Software &amp; Act</w:t>
      </w:r>
      <w:r w:rsidR="00A00276" w:rsidRPr="0078325A">
        <w:rPr>
          <w:rFonts w:asciiTheme="minorHAnsi" w:hAnsiTheme="minorHAnsi"/>
          <w:iCs/>
          <w:sz w:val="20"/>
          <w:szCs w:val="20"/>
        </w:rPr>
        <w:t>ivity 2-2 (25</w:t>
      </w:r>
      <w:r w:rsidRPr="0078325A">
        <w:rPr>
          <w:rFonts w:asciiTheme="minorHAnsi" w:hAnsiTheme="minorHAnsi"/>
          <w:iCs/>
          <w:sz w:val="20"/>
          <w:szCs w:val="20"/>
        </w:rPr>
        <w:t>m)</w:t>
      </w:r>
    </w:p>
    <w:p w:rsidR="00AA65D0" w:rsidRPr="0078325A" w:rsidRDefault="00AA65D0">
      <w:pPr>
        <w:numPr>
          <w:ilvl w:val="0"/>
          <w:numId w:val="3"/>
        </w:numPr>
        <w:suppressAutoHyphens w:val="0"/>
        <w:spacing w:line="100" w:lineRule="atLeast"/>
        <w:rPr>
          <w:rFonts w:asciiTheme="minorHAnsi" w:hAnsiTheme="minorHAnsi"/>
          <w:color w:val="FF0000"/>
        </w:rPr>
      </w:pPr>
      <w:r w:rsidRPr="0078325A">
        <w:rPr>
          <w:rFonts w:asciiTheme="minorHAnsi" w:hAnsiTheme="minorHAnsi"/>
        </w:rPr>
        <w:t xml:space="preserve">Discuss the schedule for Build Your Own Computer, tell students about the computers they will be building tomorrow and tell them </w:t>
      </w:r>
      <w:r w:rsidRPr="0078325A">
        <w:rPr>
          <w:rFonts w:asciiTheme="minorHAnsi" w:hAnsiTheme="minorHAnsi"/>
          <w:color w:val="FF0000"/>
        </w:rPr>
        <w:t>it does NOT include a copy of Windows or a monitor.</w:t>
      </w:r>
    </w:p>
    <w:p w:rsidR="00AA65D0" w:rsidRPr="0078325A" w:rsidRDefault="00AA65D0">
      <w:pPr>
        <w:numPr>
          <w:ilvl w:val="1"/>
          <w:numId w:val="3"/>
        </w:numPr>
        <w:suppressAutoHyphens w:val="0"/>
        <w:spacing w:line="100" w:lineRule="atLeast"/>
        <w:rPr>
          <w:rFonts w:asciiTheme="minorHAnsi" w:hAnsiTheme="minorHAnsi"/>
          <w:i/>
          <w:iCs/>
        </w:rPr>
      </w:pPr>
      <w:r w:rsidRPr="0078325A">
        <w:rPr>
          <w:rFonts w:asciiTheme="minorHAnsi" w:hAnsiTheme="minorHAnsi"/>
          <w:i/>
          <w:iCs/>
        </w:rPr>
        <w:t>They can bring in whichever parts you feel comfortable helping them install.</w:t>
      </w:r>
    </w:p>
    <w:p w:rsidR="00AA65D0" w:rsidRPr="0078325A" w:rsidRDefault="00AA65D0">
      <w:pPr>
        <w:numPr>
          <w:ilvl w:val="1"/>
          <w:numId w:val="3"/>
        </w:numPr>
        <w:suppressAutoHyphens w:val="0"/>
        <w:spacing w:line="100" w:lineRule="atLeast"/>
        <w:rPr>
          <w:rFonts w:asciiTheme="minorHAnsi" w:hAnsiTheme="minorHAnsi"/>
          <w:i/>
          <w:iCs/>
          <w:color w:val="008000"/>
        </w:rPr>
      </w:pPr>
      <w:r w:rsidRPr="0078325A">
        <w:rPr>
          <w:rFonts w:asciiTheme="minorHAnsi" w:hAnsiTheme="minorHAnsi"/>
          <w:i/>
          <w:iCs/>
          <w:color w:val="008000"/>
        </w:rPr>
        <w:t>Tell students to wear short sleeve shirts (if the class is cold, bring a removable jacket), shoes with rubber soles, and to bring a screwdriver.</w:t>
      </w:r>
    </w:p>
    <w:p w:rsidR="00AA65D0" w:rsidRPr="0078325A" w:rsidRDefault="00AA65D0">
      <w:pPr>
        <w:suppressAutoHyphens w:val="0"/>
        <w:spacing w:line="100" w:lineRule="atLeast"/>
        <w:rPr>
          <w:rFonts w:asciiTheme="minorHAnsi" w:hAnsiTheme="minorHAnsi"/>
          <w:i/>
          <w:iCs/>
        </w:rPr>
      </w:pPr>
    </w:p>
    <w:p w:rsidR="00AA65D0" w:rsidRPr="0078325A" w:rsidRDefault="00AA65D0">
      <w:pPr>
        <w:suppressAutoHyphens w:val="0"/>
        <w:spacing w:line="100" w:lineRule="atLeast"/>
        <w:rPr>
          <w:rFonts w:asciiTheme="minorHAnsi" w:hAnsiTheme="minorHAnsi"/>
          <w:i/>
          <w:iCs/>
        </w:rPr>
      </w:pPr>
    </w:p>
    <w:p w:rsidR="00AA65D0" w:rsidRPr="0078325A" w:rsidRDefault="00AA65D0">
      <w:pPr>
        <w:suppressAutoHyphens w:val="0"/>
        <w:spacing w:line="100" w:lineRule="atLeast"/>
        <w:rPr>
          <w:rFonts w:asciiTheme="minorHAnsi" w:hAnsiTheme="minorHAnsi"/>
          <w:i/>
          <w:iCs/>
        </w:rPr>
      </w:pPr>
    </w:p>
    <w:p w:rsidR="00AA65D0" w:rsidRPr="0078325A" w:rsidRDefault="00AA65D0">
      <w:pPr>
        <w:suppressAutoHyphens w:val="0"/>
        <w:spacing w:line="100" w:lineRule="atLeast"/>
        <w:rPr>
          <w:rFonts w:asciiTheme="minorHAnsi" w:hAnsiTheme="minorHAnsi"/>
          <w:i/>
          <w:iCs/>
        </w:rPr>
      </w:pPr>
    </w:p>
    <w:p w:rsidR="00AA65D0" w:rsidRPr="0078325A" w:rsidRDefault="00AA65D0">
      <w:pPr>
        <w:suppressAutoHyphens w:val="0"/>
        <w:spacing w:line="100" w:lineRule="atLeast"/>
        <w:rPr>
          <w:rFonts w:asciiTheme="minorHAnsi" w:hAnsiTheme="minorHAnsi"/>
          <w:i/>
          <w:iCs/>
        </w:rPr>
      </w:pPr>
    </w:p>
    <w:p w:rsidR="00AA65D0" w:rsidRPr="0078325A" w:rsidRDefault="00AA65D0">
      <w:pPr>
        <w:suppressAutoHyphens w:val="0"/>
        <w:spacing w:line="100" w:lineRule="atLeast"/>
        <w:rPr>
          <w:rFonts w:asciiTheme="minorHAnsi" w:hAnsiTheme="minorHAnsi"/>
          <w:i/>
          <w:iCs/>
        </w:rPr>
      </w:pPr>
    </w:p>
    <w:p w:rsidR="00AA65D0" w:rsidRPr="0078325A" w:rsidRDefault="00AA65D0">
      <w:pPr>
        <w:suppressAutoHyphens w:val="0"/>
        <w:spacing w:line="100" w:lineRule="atLeast"/>
        <w:rPr>
          <w:rFonts w:asciiTheme="minorHAnsi" w:hAnsiTheme="minorHAnsi"/>
          <w:i/>
          <w:iCs/>
        </w:rPr>
      </w:pPr>
    </w:p>
    <w:p w:rsidR="00AA65D0" w:rsidRPr="0078325A" w:rsidRDefault="00AA65D0">
      <w:pPr>
        <w:suppressAutoHyphens w:val="0"/>
        <w:spacing w:line="100" w:lineRule="atLeast"/>
        <w:rPr>
          <w:rFonts w:asciiTheme="minorHAnsi" w:hAnsiTheme="minorHAnsi"/>
          <w:i/>
          <w:iCs/>
        </w:rPr>
      </w:pPr>
    </w:p>
    <w:p w:rsidR="00FA1E85" w:rsidRDefault="00FA1E85" w:rsidP="00EA0846">
      <w:pPr>
        <w:rPr>
          <w:rFonts w:asciiTheme="minorHAnsi" w:hAnsiTheme="minorHAnsi"/>
          <w:b/>
          <w:bCs/>
          <w:u w:val="single"/>
        </w:rPr>
      </w:pPr>
    </w:p>
    <w:p w:rsidR="00AA65D0" w:rsidRPr="0078325A" w:rsidRDefault="00AA65D0" w:rsidP="00EA0846">
      <w:pPr>
        <w:rPr>
          <w:rFonts w:asciiTheme="minorHAnsi" w:hAnsiTheme="minorHAnsi"/>
          <w:b/>
          <w:bCs/>
          <w:u w:val="single"/>
        </w:rPr>
      </w:pPr>
      <w:r w:rsidRPr="0078325A">
        <w:rPr>
          <w:rFonts w:asciiTheme="minorHAnsi" w:hAnsiTheme="minorHAnsi"/>
          <w:b/>
          <w:bCs/>
          <w:u w:val="single"/>
        </w:rPr>
        <w:lastRenderedPageBreak/>
        <w:t>Day 2</w:t>
      </w:r>
      <w:r w:rsidR="00EA0846" w:rsidRPr="0078325A">
        <w:rPr>
          <w:rFonts w:asciiTheme="minorHAnsi" w:hAnsiTheme="minorHAnsi"/>
          <w:b/>
          <w:bCs/>
        </w:rPr>
        <w:t>:</w:t>
      </w:r>
    </w:p>
    <w:p w:rsidR="00AA65D0" w:rsidRPr="0078325A" w:rsidRDefault="00AA65D0">
      <w:pPr>
        <w:rPr>
          <w:rFonts w:asciiTheme="minorHAnsi" w:hAnsiTheme="minorHAnsi"/>
        </w:rPr>
      </w:pPr>
    </w:p>
    <w:p w:rsidR="00AA65D0" w:rsidRPr="0078325A" w:rsidRDefault="00AA65D0">
      <w:pPr>
        <w:rPr>
          <w:rFonts w:asciiTheme="minorHAnsi" w:hAnsiTheme="minorHAnsi"/>
          <w:b/>
          <w:bCs/>
        </w:rPr>
      </w:pPr>
      <w:r w:rsidRPr="0078325A">
        <w:rPr>
          <w:rFonts w:asciiTheme="minorHAnsi" w:hAnsiTheme="minorHAnsi"/>
          <w:b/>
          <w:bCs/>
        </w:rPr>
        <w:t>Class Goals:</w:t>
      </w:r>
    </w:p>
    <w:p w:rsidR="00AA65D0" w:rsidRPr="0078325A" w:rsidRDefault="00AA65D0">
      <w:pPr>
        <w:numPr>
          <w:ilvl w:val="0"/>
          <w:numId w:val="1"/>
        </w:numPr>
        <w:rPr>
          <w:rFonts w:asciiTheme="minorHAnsi" w:hAnsiTheme="minorHAnsi"/>
        </w:rPr>
      </w:pPr>
      <w:r w:rsidRPr="0078325A">
        <w:rPr>
          <w:rFonts w:asciiTheme="minorHAnsi" w:hAnsiTheme="minorHAnsi"/>
        </w:rPr>
        <w:t>Build a computer</w:t>
      </w:r>
    </w:p>
    <w:p w:rsidR="00AA65D0" w:rsidRPr="0078325A" w:rsidRDefault="00AA65D0">
      <w:pPr>
        <w:numPr>
          <w:ilvl w:val="1"/>
          <w:numId w:val="1"/>
        </w:numPr>
        <w:rPr>
          <w:rFonts w:asciiTheme="minorHAnsi" w:hAnsiTheme="minorHAnsi"/>
          <w:i/>
          <w:iCs/>
        </w:rPr>
      </w:pPr>
      <w:r w:rsidRPr="0078325A">
        <w:rPr>
          <w:rFonts w:asciiTheme="minorHAnsi" w:hAnsiTheme="minorHAnsi"/>
          <w:i/>
          <w:iCs/>
        </w:rPr>
        <w:t>Students should be paired up and work as a team building one computer. This will be one of the pair's computer, and whoever they agree upon should do most of the work. The other student will help, getting tools or screws, moving wires out of the way, whatever. The same pairs will build again tomorrow with reversed roles.</w:t>
      </w:r>
    </w:p>
    <w:p w:rsidR="00395271" w:rsidRPr="0078325A" w:rsidRDefault="00395271">
      <w:pPr>
        <w:numPr>
          <w:ilvl w:val="1"/>
          <w:numId w:val="1"/>
        </w:numPr>
        <w:rPr>
          <w:rFonts w:asciiTheme="minorHAnsi" w:hAnsiTheme="minorHAnsi"/>
          <w:i/>
          <w:iCs/>
        </w:rPr>
      </w:pPr>
      <w:r w:rsidRPr="0078325A">
        <w:rPr>
          <w:rFonts w:asciiTheme="minorHAnsi" w:hAnsiTheme="minorHAnsi"/>
          <w:i/>
          <w:iCs/>
        </w:rPr>
        <w:t>As you build reemphasize parts and their roles.</w:t>
      </w:r>
    </w:p>
    <w:p w:rsidR="00AA65D0" w:rsidRPr="0078325A" w:rsidRDefault="00AA65D0">
      <w:pPr>
        <w:rPr>
          <w:rFonts w:asciiTheme="minorHAnsi" w:hAnsiTheme="minorHAnsi"/>
        </w:rPr>
      </w:pPr>
    </w:p>
    <w:p w:rsidR="00AA65D0" w:rsidRPr="0078325A" w:rsidRDefault="00AA65D0">
      <w:pPr>
        <w:rPr>
          <w:rFonts w:asciiTheme="minorHAnsi" w:hAnsiTheme="minorHAnsi"/>
          <w:b/>
          <w:bCs/>
        </w:rPr>
      </w:pPr>
      <w:r w:rsidRPr="0078325A">
        <w:rPr>
          <w:rFonts w:asciiTheme="minorHAnsi" w:hAnsiTheme="minorHAnsi"/>
          <w:b/>
          <w:bCs/>
        </w:rPr>
        <w:t>Suggested Daily Activities:</w:t>
      </w:r>
    </w:p>
    <w:p w:rsidR="00AA65D0" w:rsidRPr="0078325A" w:rsidRDefault="00AA65D0">
      <w:pPr>
        <w:numPr>
          <w:ilvl w:val="0"/>
          <w:numId w:val="4"/>
        </w:numPr>
        <w:rPr>
          <w:rFonts w:asciiTheme="minorHAnsi" w:hAnsiTheme="minorHAnsi"/>
        </w:rPr>
      </w:pPr>
      <w:r w:rsidRPr="0078325A">
        <w:rPr>
          <w:rFonts w:asciiTheme="minorHAnsi" w:hAnsiTheme="minorHAnsi"/>
        </w:rPr>
        <w:t>Pairs should acquire computer parts together, enough for one computer.</w:t>
      </w:r>
    </w:p>
    <w:p w:rsidR="00AA65D0" w:rsidRPr="0078325A" w:rsidRDefault="00AA65D0">
      <w:pPr>
        <w:numPr>
          <w:ilvl w:val="1"/>
          <w:numId w:val="4"/>
        </w:numPr>
        <w:rPr>
          <w:rFonts w:asciiTheme="minorHAnsi" w:hAnsiTheme="minorHAnsi"/>
        </w:rPr>
      </w:pPr>
      <w:r w:rsidRPr="0078325A">
        <w:rPr>
          <w:rFonts w:asciiTheme="minorHAnsi" w:hAnsiTheme="minorHAnsi"/>
        </w:rPr>
        <w:t>Have the students set out all their component boxes in an organized and spacious manner.</w:t>
      </w:r>
    </w:p>
    <w:p w:rsidR="00AA65D0" w:rsidRPr="0078325A" w:rsidRDefault="00AA65D0">
      <w:pPr>
        <w:numPr>
          <w:ilvl w:val="1"/>
          <w:numId w:val="4"/>
        </w:numPr>
        <w:rPr>
          <w:rFonts w:asciiTheme="minorHAnsi" w:hAnsiTheme="minorHAnsi"/>
          <w:color w:val="FF0000"/>
        </w:rPr>
      </w:pPr>
      <w:r w:rsidRPr="0078325A">
        <w:rPr>
          <w:rFonts w:asciiTheme="minorHAnsi" w:hAnsiTheme="minorHAnsi"/>
          <w:color w:val="FF0000"/>
        </w:rPr>
        <w:t>Constantly stress the discharging of static electricity.</w:t>
      </w:r>
    </w:p>
    <w:p w:rsidR="00AA65D0" w:rsidRPr="0078325A" w:rsidRDefault="00AA65D0">
      <w:pPr>
        <w:numPr>
          <w:ilvl w:val="0"/>
          <w:numId w:val="4"/>
        </w:numPr>
        <w:rPr>
          <w:rFonts w:asciiTheme="minorHAnsi" w:hAnsiTheme="minorHAnsi"/>
        </w:rPr>
      </w:pPr>
      <w:r w:rsidRPr="0078325A">
        <w:rPr>
          <w:rFonts w:asciiTheme="minorHAnsi" w:hAnsiTheme="minorHAnsi"/>
        </w:rPr>
        <w:t>Demonstrate each step before the students attempt on their own.</w:t>
      </w:r>
    </w:p>
    <w:p w:rsidR="00AA65D0" w:rsidRPr="0078325A" w:rsidRDefault="00AA65D0">
      <w:pPr>
        <w:numPr>
          <w:ilvl w:val="1"/>
          <w:numId w:val="4"/>
        </w:numPr>
        <w:rPr>
          <w:rFonts w:asciiTheme="minorHAnsi" w:hAnsiTheme="minorHAnsi"/>
          <w:color w:val="FF0000"/>
        </w:rPr>
      </w:pPr>
      <w:r w:rsidRPr="0078325A">
        <w:rPr>
          <w:rFonts w:asciiTheme="minorHAnsi" w:hAnsiTheme="minorHAnsi"/>
        </w:rPr>
        <w:t xml:space="preserve">Remind students: </w:t>
      </w:r>
      <w:r w:rsidRPr="0078325A">
        <w:rPr>
          <w:rFonts w:asciiTheme="minorHAnsi" w:hAnsiTheme="minorHAnsi"/>
          <w:color w:val="FF0000"/>
        </w:rPr>
        <w:t>if they break something, it is their responsibility.</w:t>
      </w:r>
    </w:p>
    <w:p w:rsidR="00AA65D0" w:rsidRPr="0078325A" w:rsidRDefault="00AA65D0">
      <w:pPr>
        <w:numPr>
          <w:ilvl w:val="1"/>
          <w:numId w:val="4"/>
        </w:numPr>
        <w:rPr>
          <w:rFonts w:asciiTheme="minorHAnsi" w:hAnsiTheme="minorHAnsi"/>
          <w:color w:val="000000"/>
        </w:rPr>
      </w:pPr>
      <w:r w:rsidRPr="0078325A">
        <w:rPr>
          <w:rFonts w:asciiTheme="minorHAnsi" w:hAnsiTheme="minorHAnsi"/>
          <w:color w:val="000000"/>
        </w:rPr>
        <w:t>Display a PowerPoint with assembly steps, if available.</w:t>
      </w:r>
    </w:p>
    <w:p w:rsidR="00AA65D0" w:rsidRPr="0078325A" w:rsidRDefault="00AA65D0">
      <w:pPr>
        <w:numPr>
          <w:ilvl w:val="0"/>
          <w:numId w:val="4"/>
        </w:numPr>
        <w:suppressAutoHyphens w:val="0"/>
        <w:spacing w:line="100" w:lineRule="atLeast"/>
        <w:rPr>
          <w:rFonts w:asciiTheme="minorHAnsi" w:hAnsiTheme="minorHAnsi"/>
        </w:rPr>
      </w:pPr>
      <w:r w:rsidRPr="0078325A">
        <w:rPr>
          <w:rFonts w:asciiTheme="minorHAnsi" w:hAnsiTheme="minorHAnsi"/>
        </w:rPr>
        <w:t xml:space="preserve">After most steps, or major items have been mounted, it is advised that you inspect each </w:t>
      </w:r>
    </w:p>
    <w:p w:rsidR="00AA65D0" w:rsidRPr="0078325A" w:rsidRDefault="00AA65D0" w:rsidP="00D459CD">
      <w:pPr>
        <w:suppressAutoHyphens w:val="0"/>
        <w:spacing w:line="100" w:lineRule="atLeast"/>
        <w:ind w:firstLine="709"/>
        <w:rPr>
          <w:rFonts w:asciiTheme="minorHAnsi" w:hAnsiTheme="minorHAnsi"/>
        </w:rPr>
      </w:pPr>
      <w:r w:rsidRPr="0078325A">
        <w:rPr>
          <w:rFonts w:asciiTheme="minorHAnsi" w:hAnsiTheme="minorHAnsi"/>
        </w:rPr>
        <w:t>computer to confirm stability, accuracy, and connectivity.</w:t>
      </w:r>
    </w:p>
    <w:p w:rsidR="00AA65D0" w:rsidRPr="0078325A" w:rsidRDefault="00AA65D0">
      <w:pPr>
        <w:numPr>
          <w:ilvl w:val="1"/>
          <w:numId w:val="4"/>
        </w:numPr>
        <w:suppressAutoHyphens w:val="0"/>
        <w:spacing w:line="100" w:lineRule="atLeast"/>
        <w:rPr>
          <w:rFonts w:asciiTheme="minorHAnsi" w:hAnsiTheme="minorHAnsi"/>
          <w:i/>
          <w:iCs/>
        </w:rPr>
      </w:pPr>
      <w:r w:rsidRPr="0078325A">
        <w:rPr>
          <w:rFonts w:asciiTheme="minorHAnsi" w:hAnsiTheme="minorHAnsi"/>
          <w:i/>
          <w:iCs/>
        </w:rPr>
        <w:t>This should be easier with pairs, fewer computers to inspect.</w:t>
      </w:r>
    </w:p>
    <w:p w:rsidR="00AA65D0" w:rsidRPr="0078325A" w:rsidRDefault="00AA65D0">
      <w:pPr>
        <w:suppressAutoHyphens w:val="0"/>
        <w:spacing w:line="100" w:lineRule="atLeast"/>
        <w:rPr>
          <w:rFonts w:asciiTheme="minorHAnsi" w:hAnsiTheme="minorHAnsi"/>
        </w:rPr>
      </w:pPr>
    </w:p>
    <w:p w:rsidR="00AA65D0" w:rsidRPr="0078325A" w:rsidRDefault="00AA65D0">
      <w:pPr>
        <w:suppressAutoHyphens w:val="0"/>
        <w:spacing w:line="100" w:lineRule="atLeast"/>
        <w:rPr>
          <w:rFonts w:asciiTheme="minorHAnsi" w:hAnsiTheme="minorHAnsi"/>
        </w:rPr>
      </w:pPr>
    </w:p>
    <w:p w:rsidR="00AA65D0" w:rsidRPr="0078325A" w:rsidRDefault="00AA65D0">
      <w:pPr>
        <w:suppressAutoHyphens w:val="0"/>
        <w:spacing w:line="100" w:lineRule="atLeast"/>
        <w:rPr>
          <w:rFonts w:asciiTheme="minorHAnsi" w:hAnsiTheme="minorHAnsi"/>
          <w:b/>
          <w:bCs/>
        </w:rPr>
      </w:pPr>
      <w:r w:rsidRPr="0078325A">
        <w:rPr>
          <w:rFonts w:asciiTheme="minorHAnsi" w:hAnsiTheme="minorHAnsi"/>
          <w:b/>
          <w:bCs/>
        </w:rPr>
        <w:t>Critical Errors:</w:t>
      </w:r>
    </w:p>
    <w:p w:rsidR="00AA65D0" w:rsidRPr="0078325A" w:rsidRDefault="00AA65D0">
      <w:pPr>
        <w:suppressAutoHyphens w:val="0"/>
        <w:spacing w:line="100" w:lineRule="atLeast"/>
        <w:rPr>
          <w:rFonts w:asciiTheme="minorHAnsi" w:hAnsiTheme="minorHAnsi"/>
          <w:b/>
          <w:bCs/>
        </w:rPr>
      </w:pPr>
    </w:p>
    <w:p w:rsidR="00AA65D0" w:rsidRPr="0078325A" w:rsidRDefault="00AA65D0">
      <w:pPr>
        <w:numPr>
          <w:ilvl w:val="0"/>
          <w:numId w:val="5"/>
        </w:numPr>
        <w:suppressAutoHyphens w:val="0"/>
        <w:spacing w:line="100" w:lineRule="atLeast"/>
        <w:rPr>
          <w:rFonts w:asciiTheme="minorHAnsi" w:hAnsiTheme="minorHAnsi"/>
        </w:rPr>
      </w:pPr>
      <w:r w:rsidRPr="0078325A">
        <w:rPr>
          <w:rFonts w:asciiTheme="minorHAnsi" w:hAnsiTheme="minorHAnsi"/>
        </w:rPr>
        <w:t>Make sure the golden mounting screws are installed! Students in the past have just screwed the motherboard directly to the case, smashing the underside of the motherboard.</w:t>
      </w:r>
    </w:p>
    <w:p w:rsidR="00AA65D0" w:rsidRPr="0078325A" w:rsidRDefault="00AA65D0">
      <w:pPr>
        <w:numPr>
          <w:ilvl w:val="1"/>
          <w:numId w:val="5"/>
        </w:numPr>
        <w:suppressAutoHyphens w:val="0"/>
        <w:spacing w:line="100" w:lineRule="atLeast"/>
        <w:rPr>
          <w:rFonts w:asciiTheme="minorHAnsi" w:hAnsiTheme="minorHAnsi"/>
        </w:rPr>
      </w:pPr>
      <w:r w:rsidRPr="0078325A">
        <w:rPr>
          <w:rFonts w:asciiTheme="minorHAnsi" w:hAnsiTheme="minorHAnsi"/>
        </w:rPr>
        <w:t>Case &gt; Golden Screw &gt; Motherboard &gt; Washer &gt; Screw</w:t>
      </w:r>
    </w:p>
    <w:p w:rsidR="00AA65D0" w:rsidRPr="0078325A" w:rsidRDefault="00AA65D0">
      <w:pPr>
        <w:suppressAutoHyphens w:val="0"/>
        <w:spacing w:line="100" w:lineRule="atLeast"/>
        <w:rPr>
          <w:rFonts w:asciiTheme="minorHAnsi" w:hAnsiTheme="minorHAnsi"/>
        </w:rPr>
      </w:pPr>
    </w:p>
    <w:p w:rsidR="00AA65D0" w:rsidRPr="0078325A" w:rsidRDefault="00AA65D0">
      <w:pPr>
        <w:numPr>
          <w:ilvl w:val="0"/>
          <w:numId w:val="5"/>
        </w:numPr>
        <w:suppressAutoHyphens w:val="0"/>
        <w:spacing w:line="100" w:lineRule="atLeast"/>
        <w:rPr>
          <w:rFonts w:asciiTheme="minorHAnsi" w:hAnsiTheme="minorHAnsi"/>
        </w:rPr>
      </w:pPr>
      <w:r w:rsidRPr="0078325A">
        <w:rPr>
          <w:rFonts w:asciiTheme="minorHAnsi" w:hAnsiTheme="minorHAnsi"/>
        </w:rPr>
        <w:t>Make sure the RAM clips are in the open position before installing.</w:t>
      </w:r>
    </w:p>
    <w:p w:rsidR="00AA65D0" w:rsidRPr="0078325A" w:rsidRDefault="00AA65D0" w:rsidP="00737AF3">
      <w:pPr>
        <w:suppressAutoHyphens w:val="0"/>
        <w:spacing w:line="100" w:lineRule="atLeast"/>
        <w:ind w:firstLine="709"/>
        <w:rPr>
          <w:rFonts w:asciiTheme="minorHAnsi" w:hAnsiTheme="minorHAnsi"/>
        </w:rPr>
      </w:pPr>
      <w:r w:rsidRPr="0078325A">
        <w:rPr>
          <w:rFonts w:asciiTheme="minorHAnsi" w:hAnsiTheme="minorHAnsi"/>
        </w:rPr>
        <w:t>Make sure the RAM notch is lined up correctly before installing.</w:t>
      </w:r>
    </w:p>
    <w:p w:rsidR="00AA65D0" w:rsidRPr="0078325A" w:rsidRDefault="00AA65D0">
      <w:pPr>
        <w:suppressAutoHyphens w:val="0"/>
        <w:spacing w:line="100" w:lineRule="atLeast"/>
        <w:rPr>
          <w:rFonts w:asciiTheme="minorHAnsi" w:hAnsiTheme="minorHAnsi"/>
        </w:rPr>
      </w:pPr>
    </w:p>
    <w:p w:rsidR="00AA65D0" w:rsidRPr="0078325A" w:rsidRDefault="00AA65D0">
      <w:pPr>
        <w:numPr>
          <w:ilvl w:val="0"/>
          <w:numId w:val="5"/>
        </w:numPr>
        <w:suppressAutoHyphens w:val="0"/>
        <w:spacing w:line="100" w:lineRule="atLeast"/>
        <w:rPr>
          <w:rFonts w:asciiTheme="minorHAnsi" w:hAnsiTheme="minorHAnsi"/>
        </w:rPr>
      </w:pPr>
      <w:r w:rsidRPr="0078325A">
        <w:rPr>
          <w:rFonts w:asciiTheme="minorHAnsi" w:hAnsiTheme="minorHAnsi"/>
        </w:rPr>
        <w:t>Confirm that the CPU lever is up and open before students install the CPU, failure to do so can easily bend the connection pins and ruin the CPU.</w:t>
      </w:r>
    </w:p>
    <w:p w:rsidR="00AA65D0" w:rsidRPr="0078325A" w:rsidRDefault="00AA65D0">
      <w:pPr>
        <w:suppressAutoHyphens w:val="0"/>
        <w:spacing w:line="100" w:lineRule="atLeast"/>
        <w:rPr>
          <w:rFonts w:asciiTheme="minorHAnsi" w:hAnsiTheme="minorHAnsi"/>
        </w:rPr>
      </w:pPr>
    </w:p>
    <w:p w:rsidR="00AA65D0" w:rsidRPr="0078325A" w:rsidRDefault="00AA65D0">
      <w:pPr>
        <w:numPr>
          <w:ilvl w:val="0"/>
          <w:numId w:val="5"/>
        </w:numPr>
        <w:suppressAutoHyphens w:val="0"/>
        <w:spacing w:line="100" w:lineRule="atLeast"/>
        <w:rPr>
          <w:rFonts w:asciiTheme="minorHAnsi" w:hAnsiTheme="minorHAnsi"/>
        </w:rPr>
      </w:pPr>
      <w:r w:rsidRPr="0078325A">
        <w:rPr>
          <w:rFonts w:asciiTheme="minorHAnsi" w:hAnsiTheme="minorHAnsi"/>
        </w:rPr>
        <w:t>Make sur</w:t>
      </w:r>
      <w:r w:rsidR="009F4841" w:rsidRPr="0078325A">
        <w:rPr>
          <w:rFonts w:asciiTheme="minorHAnsi" w:hAnsiTheme="minorHAnsi"/>
        </w:rPr>
        <w:t>e the CPU is lined up correctly</w:t>
      </w:r>
      <w:r w:rsidRPr="0078325A">
        <w:rPr>
          <w:rFonts w:asciiTheme="minorHAnsi" w:hAnsiTheme="minorHAnsi"/>
        </w:rPr>
        <w:t xml:space="preserve"> </w:t>
      </w:r>
      <w:r w:rsidR="009F4841" w:rsidRPr="0078325A">
        <w:rPr>
          <w:rFonts w:asciiTheme="minorHAnsi" w:hAnsiTheme="minorHAnsi"/>
        </w:rPr>
        <w:t>(it will only fit one way)</w:t>
      </w:r>
      <w:r w:rsidRPr="0078325A">
        <w:rPr>
          <w:rFonts w:asciiTheme="minorHAnsi" w:hAnsiTheme="minorHAnsi"/>
        </w:rPr>
        <w:t xml:space="preserve"> failure to do so can easily bend the connection pins and ruin the CPU.</w:t>
      </w:r>
    </w:p>
    <w:p w:rsidR="00AA65D0" w:rsidRPr="0078325A" w:rsidRDefault="00AA65D0">
      <w:pPr>
        <w:suppressAutoHyphens w:val="0"/>
        <w:spacing w:line="100" w:lineRule="atLeast"/>
        <w:rPr>
          <w:rFonts w:asciiTheme="minorHAnsi" w:hAnsiTheme="minorHAnsi"/>
        </w:rPr>
      </w:pPr>
    </w:p>
    <w:p w:rsidR="00AA65D0" w:rsidRPr="0078325A" w:rsidRDefault="00AA65D0">
      <w:pPr>
        <w:numPr>
          <w:ilvl w:val="0"/>
          <w:numId w:val="5"/>
        </w:numPr>
        <w:suppressAutoHyphens w:val="0"/>
        <w:spacing w:line="100" w:lineRule="atLeast"/>
        <w:rPr>
          <w:rFonts w:asciiTheme="minorHAnsi" w:hAnsiTheme="minorHAnsi"/>
        </w:rPr>
      </w:pPr>
      <w:r w:rsidRPr="0078325A">
        <w:rPr>
          <w:rFonts w:asciiTheme="minorHAnsi" w:hAnsiTheme="minorHAnsi"/>
        </w:rPr>
        <w:t>Watch where students connect power cables from the Power Supply, students have connected “extra” cables onto the motherboard resulting in shorts.</w:t>
      </w:r>
    </w:p>
    <w:p w:rsidR="00AA65D0" w:rsidRPr="0078325A" w:rsidRDefault="00AA65D0">
      <w:pPr>
        <w:suppressAutoHyphens w:val="0"/>
        <w:spacing w:line="100" w:lineRule="atLeast"/>
        <w:rPr>
          <w:rFonts w:asciiTheme="minorHAnsi" w:hAnsiTheme="minorHAnsi"/>
        </w:rPr>
      </w:pPr>
    </w:p>
    <w:p w:rsidR="00AA65D0" w:rsidRPr="0078325A" w:rsidRDefault="00AA65D0">
      <w:pPr>
        <w:suppressAutoHyphens w:val="0"/>
        <w:spacing w:line="100" w:lineRule="atLeast"/>
        <w:rPr>
          <w:rFonts w:asciiTheme="minorHAnsi" w:hAnsiTheme="minorHAnsi"/>
        </w:rPr>
      </w:pPr>
    </w:p>
    <w:p w:rsidR="00AA65D0" w:rsidRPr="0078325A" w:rsidRDefault="00AA65D0">
      <w:pPr>
        <w:suppressAutoHyphens w:val="0"/>
        <w:spacing w:line="100" w:lineRule="atLeast"/>
        <w:rPr>
          <w:rFonts w:asciiTheme="minorHAnsi" w:hAnsiTheme="minorHAnsi"/>
        </w:rPr>
      </w:pPr>
    </w:p>
    <w:p w:rsidR="00AA65D0" w:rsidRPr="0078325A" w:rsidRDefault="00AA65D0">
      <w:pPr>
        <w:suppressAutoHyphens w:val="0"/>
        <w:spacing w:line="100" w:lineRule="atLeast"/>
        <w:rPr>
          <w:rFonts w:asciiTheme="minorHAnsi" w:hAnsiTheme="minorHAnsi"/>
        </w:rPr>
      </w:pPr>
    </w:p>
    <w:p w:rsidR="00AA65D0" w:rsidRPr="0078325A" w:rsidRDefault="00AA65D0">
      <w:pPr>
        <w:suppressAutoHyphens w:val="0"/>
        <w:spacing w:line="100" w:lineRule="atLeast"/>
        <w:rPr>
          <w:rFonts w:asciiTheme="minorHAnsi" w:hAnsiTheme="minorHAnsi"/>
        </w:rPr>
      </w:pPr>
    </w:p>
    <w:p w:rsidR="00AA65D0" w:rsidRPr="0078325A" w:rsidRDefault="00AA65D0" w:rsidP="00EA0846">
      <w:pPr>
        <w:rPr>
          <w:rFonts w:asciiTheme="minorHAnsi" w:hAnsiTheme="minorHAnsi"/>
          <w:b/>
          <w:bCs/>
          <w:u w:val="single"/>
        </w:rPr>
      </w:pPr>
      <w:r w:rsidRPr="0078325A">
        <w:rPr>
          <w:rFonts w:asciiTheme="minorHAnsi" w:hAnsiTheme="minorHAnsi"/>
          <w:b/>
          <w:bCs/>
          <w:u w:val="single"/>
        </w:rPr>
        <w:lastRenderedPageBreak/>
        <w:t>Day 3</w:t>
      </w:r>
      <w:r w:rsidR="00EA0846" w:rsidRPr="0078325A">
        <w:rPr>
          <w:rFonts w:asciiTheme="minorHAnsi" w:hAnsiTheme="minorHAnsi"/>
          <w:b/>
          <w:bCs/>
        </w:rPr>
        <w:t>:</w:t>
      </w:r>
    </w:p>
    <w:p w:rsidR="00AA65D0" w:rsidRPr="0078325A" w:rsidRDefault="00AA65D0">
      <w:pPr>
        <w:rPr>
          <w:rFonts w:asciiTheme="minorHAnsi" w:hAnsiTheme="minorHAnsi"/>
        </w:rPr>
      </w:pPr>
    </w:p>
    <w:p w:rsidR="00AA65D0" w:rsidRPr="0078325A" w:rsidRDefault="00AA65D0">
      <w:pPr>
        <w:rPr>
          <w:rFonts w:asciiTheme="minorHAnsi" w:hAnsiTheme="minorHAnsi"/>
          <w:b/>
          <w:bCs/>
        </w:rPr>
      </w:pPr>
      <w:r w:rsidRPr="0078325A">
        <w:rPr>
          <w:rFonts w:asciiTheme="minorHAnsi" w:hAnsiTheme="minorHAnsi"/>
          <w:b/>
          <w:bCs/>
        </w:rPr>
        <w:t>Class Goals:</w:t>
      </w:r>
    </w:p>
    <w:p w:rsidR="00AA65D0" w:rsidRPr="0078325A" w:rsidRDefault="00AA65D0">
      <w:pPr>
        <w:rPr>
          <w:rFonts w:asciiTheme="minorHAnsi" w:hAnsiTheme="minorHAnsi"/>
        </w:rPr>
      </w:pPr>
    </w:p>
    <w:p w:rsidR="00AA65D0" w:rsidRPr="0078325A" w:rsidRDefault="00AA65D0">
      <w:pPr>
        <w:numPr>
          <w:ilvl w:val="1"/>
          <w:numId w:val="1"/>
        </w:numPr>
        <w:rPr>
          <w:rFonts w:asciiTheme="minorHAnsi" w:hAnsiTheme="minorHAnsi"/>
        </w:rPr>
      </w:pPr>
      <w:r w:rsidRPr="0078325A">
        <w:rPr>
          <w:rFonts w:asciiTheme="minorHAnsi" w:hAnsiTheme="minorHAnsi"/>
        </w:rPr>
        <w:t xml:space="preserve">This is basically a repeat of day 2. It will go </w:t>
      </w:r>
      <w:r w:rsidRPr="0078325A">
        <w:rPr>
          <w:rFonts w:asciiTheme="minorHAnsi" w:hAnsiTheme="minorHAnsi"/>
          <w:i/>
          <w:iCs/>
        </w:rPr>
        <w:t xml:space="preserve">much </w:t>
      </w:r>
      <w:r w:rsidRPr="0078325A">
        <w:rPr>
          <w:rFonts w:asciiTheme="minorHAnsi" w:hAnsiTheme="minorHAnsi"/>
        </w:rPr>
        <w:t>faster today. Use the extra time to emphasize how much more comfortable the students are with the computer parts n</w:t>
      </w:r>
      <w:r w:rsidR="00D0446D" w:rsidRPr="0078325A">
        <w:rPr>
          <w:rFonts w:asciiTheme="minorHAnsi" w:hAnsiTheme="minorHAnsi"/>
        </w:rPr>
        <w:t>ow, and to review hardware used and unused—printers or web cams, what else can the class think of?</w:t>
      </w:r>
    </w:p>
    <w:p w:rsidR="00AA65D0" w:rsidRPr="0078325A" w:rsidRDefault="00AA65D0">
      <w:pPr>
        <w:numPr>
          <w:ilvl w:val="1"/>
          <w:numId w:val="1"/>
        </w:numPr>
        <w:rPr>
          <w:rFonts w:asciiTheme="minorHAnsi" w:hAnsiTheme="minorHAnsi"/>
        </w:rPr>
      </w:pPr>
      <w:r w:rsidRPr="0078325A">
        <w:rPr>
          <w:rFonts w:asciiTheme="minorHAnsi" w:hAnsiTheme="minorHAnsi"/>
        </w:rPr>
        <w:t xml:space="preserve">Use </w:t>
      </w:r>
      <w:r w:rsidR="00D0446D" w:rsidRPr="0078325A">
        <w:rPr>
          <w:rFonts w:asciiTheme="minorHAnsi" w:hAnsiTheme="minorHAnsi"/>
        </w:rPr>
        <w:t>the</w:t>
      </w:r>
      <w:r w:rsidRPr="0078325A">
        <w:rPr>
          <w:rFonts w:asciiTheme="minorHAnsi" w:hAnsiTheme="minorHAnsi"/>
        </w:rPr>
        <w:t xml:space="preserve"> remaining time to troubleshoot any errors or problems</w:t>
      </w:r>
      <w:r w:rsidR="00D0446D" w:rsidRPr="0078325A">
        <w:rPr>
          <w:rFonts w:asciiTheme="minorHAnsi" w:hAnsiTheme="minorHAnsi"/>
        </w:rPr>
        <w:t>.</w:t>
      </w:r>
    </w:p>
    <w:p w:rsidR="00AA65D0" w:rsidRPr="0078325A" w:rsidRDefault="00AA65D0">
      <w:pPr>
        <w:numPr>
          <w:ilvl w:val="0"/>
          <w:numId w:val="1"/>
        </w:numPr>
        <w:rPr>
          <w:rFonts w:asciiTheme="minorHAnsi" w:hAnsiTheme="minorHAnsi"/>
        </w:rPr>
      </w:pPr>
      <w:r w:rsidRPr="0078325A">
        <w:rPr>
          <w:rFonts w:asciiTheme="minorHAnsi" w:hAnsiTheme="minorHAnsi"/>
        </w:rPr>
        <w:t>Build a computer</w:t>
      </w:r>
    </w:p>
    <w:p w:rsidR="00AA65D0" w:rsidRPr="0078325A" w:rsidRDefault="00AA65D0">
      <w:pPr>
        <w:numPr>
          <w:ilvl w:val="1"/>
          <w:numId w:val="1"/>
        </w:numPr>
        <w:rPr>
          <w:rFonts w:asciiTheme="minorHAnsi" w:hAnsiTheme="minorHAnsi"/>
          <w:i/>
          <w:iCs/>
        </w:rPr>
      </w:pPr>
      <w:r w:rsidRPr="0078325A">
        <w:rPr>
          <w:rFonts w:asciiTheme="minorHAnsi" w:hAnsiTheme="minorHAnsi"/>
          <w:i/>
          <w:iCs/>
        </w:rPr>
        <w:t>Students should be paired up and work with the same pair as yesterday. Reverse roles, whoever was helping yesterday will now be doing most of the work.</w:t>
      </w:r>
    </w:p>
    <w:p w:rsidR="00395271" w:rsidRPr="0078325A" w:rsidRDefault="00395271" w:rsidP="00395271">
      <w:pPr>
        <w:numPr>
          <w:ilvl w:val="1"/>
          <w:numId w:val="1"/>
        </w:numPr>
        <w:rPr>
          <w:rFonts w:asciiTheme="minorHAnsi" w:hAnsiTheme="minorHAnsi"/>
          <w:i/>
          <w:iCs/>
        </w:rPr>
      </w:pPr>
      <w:r w:rsidRPr="0078325A">
        <w:rPr>
          <w:rFonts w:asciiTheme="minorHAnsi" w:hAnsiTheme="minorHAnsi"/>
          <w:i/>
          <w:iCs/>
        </w:rPr>
        <w:t>As you build, again, re-reemphasize parts and their roles.</w:t>
      </w:r>
    </w:p>
    <w:p w:rsidR="00395271" w:rsidRPr="0078325A" w:rsidRDefault="00395271" w:rsidP="00395271">
      <w:pPr>
        <w:ind w:left="1080"/>
        <w:rPr>
          <w:rFonts w:asciiTheme="minorHAnsi" w:hAnsiTheme="minorHAnsi"/>
          <w:i/>
          <w:iCs/>
        </w:rPr>
      </w:pPr>
    </w:p>
    <w:p w:rsidR="00AA65D0" w:rsidRPr="0078325A" w:rsidRDefault="00AA65D0">
      <w:pPr>
        <w:rPr>
          <w:rFonts w:asciiTheme="minorHAnsi" w:hAnsiTheme="minorHAnsi"/>
        </w:rPr>
      </w:pPr>
    </w:p>
    <w:p w:rsidR="00AA65D0" w:rsidRPr="0078325A" w:rsidRDefault="00AA65D0">
      <w:pPr>
        <w:rPr>
          <w:rFonts w:asciiTheme="minorHAnsi" w:hAnsiTheme="minorHAnsi"/>
          <w:b/>
          <w:bCs/>
        </w:rPr>
      </w:pPr>
      <w:r w:rsidRPr="0078325A">
        <w:rPr>
          <w:rFonts w:asciiTheme="minorHAnsi" w:hAnsiTheme="minorHAnsi"/>
          <w:b/>
          <w:bCs/>
        </w:rPr>
        <w:t>Suggested Daily Activities:</w:t>
      </w:r>
    </w:p>
    <w:p w:rsidR="00AA65D0" w:rsidRPr="0078325A" w:rsidRDefault="00AA65D0">
      <w:pPr>
        <w:numPr>
          <w:ilvl w:val="0"/>
          <w:numId w:val="6"/>
        </w:numPr>
        <w:rPr>
          <w:rFonts w:asciiTheme="minorHAnsi" w:hAnsiTheme="minorHAnsi"/>
        </w:rPr>
      </w:pPr>
      <w:r w:rsidRPr="0078325A">
        <w:rPr>
          <w:rFonts w:asciiTheme="minorHAnsi" w:hAnsiTheme="minorHAnsi"/>
        </w:rPr>
        <w:t>Pairs should acquire computer parts together, enough for one computer.</w:t>
      </w:r>
    </w:p>
    <w:p w:rsidR="00AA65D0" w:rsidRPr="0078325A" w:rsidRDefault="00AA65D0">
      <w:pPr>
        <w:numPr>
          <w:ilvl w:val="1"/>
          <w:numId w:val="6"/>
        </w:numPr>
        <w:rPr>
          <w:rFonts w:asciiTheme="minorHAnsi" w:hAnsiTheme="minorHAnsi"/>
        </w:rPr>
      </w:pPr>
      <w:r w:rsidRPr="0078325A">
        <w:rPr>
          <w:rFonts w:asciiTheme="minorHAnsi" w:hAnsiTheme="minorHAnsi"/>
        </w:rPr>
        <w:t>Have the students set out all their component boxes in an organized and spacious manner.</w:t>
      </w:r>
    </w:p>
    <w:p w:rsidR="00AA65D0" w:rsidRPr="0078325A" w:rsidRDefault="00AA65D0">
      <w:pPr>
        <w:numPr>
          <w:ilvl w:val="1"/>
          <w:numId w:val="6"/>
        </w:numPr>
        <w:rPr>
          <w:rFonts w:asciiTheme="minorHAnsi" w:hAnsiTheme="minorHAnsi"/>
          <w:color w:val="FF0000"/>
        </w:rPr>
      </w:pPr>
      <w:r w:rsidRPr="0078325A">
        <w:rPr>
          <w:rFonts w:asciiTheme="minorHAnsi" w:hAnsiTheme="minorHAnsi"/>
          <w:color w:val="FF0000"/>
        </w:rPr>
        <w:t>Constantly stress the discharging of static electricity.</w:t>
      </w:r>
    </w:p>
    <w:p w:rsidR="00AA65D0" w:rsidRPr="0078325A" w:rsidRDefault="00AA65D0">
      <w:pPr>
        <w:numPr>
          <w:ilvl w:val="0"/>
          <w:numId w:val="6"/>
        </w:numPr>
        <w:rPr>
          <w:rFonts w:asciiTheme="minorHAnsi" w:hAnsiTheme="minorHAnsi"/>
        </w:rPr>
      </w:pPr>
      <w:r w:rsidRPr="0078325A">
        <w:rPr>
          <w:rFonts w:asciiTheme="minorHAnsi" w:hAnsiTheme="minorHAnsi"/>
        </w:rPr>
        <w:t>Demonstrate each step before the students attempt on their own.</w:t>
      </w:r>
    </w:p>
    <w:p w:rsidR="00AA65D0" w:rsidRPr="0078325A" w:rsidRDefault="00AA65D0">
      <w:pPr>
        <w:numPr>
          <w:ilvl w:val="1"/>
          <w:numId w:val="6"/>
        </w:numPr>
        <w:rPr>
          <w:rFonts w:asciiTheme="minorHAnsi" w:hAnsiTheme="minorHAnsi"/>
          <w:color w:val="FF0000"/>
        </w:rPr>
      </w:pPr>
      <w:r w:rsidRPr="0078325A">
        <w:rPr>
          <w:rFonts w:asciiTheme="minorHAnsi" w:hAnsiTheme="minorHAnsi"/>
        </w:rPr>
        <w:t xml:space="preserve">Remind students: </w:t>
      </w:r>
      <w:r w:rsidRPr="0078325A">
        <w:rPr>
          <w:rFonts w:asciiTheme="minorHAnsi" w:hAnsiTheme="minorHAnsi"/>
          <w:color w:val="FF0000"/>
        </w:rPr>
        <w:t>if they break something, it is their responsibility.</w:t>
      </w:r>
    </w:p>
    <w:p w:rsidR="00AA65D0" w:rsidRPr="0078325A" w:rsidRDefault="00AA65D0">
      <w:pPr>
        <w:numPr>
          <w:ilvl w:val="1"/>
          <w:numId w:val="6"/>
        </w:numPr>
        <w:rPr>
          <w:rFonts w:asciiTheme="minorHAnsi" w:hAnsiTheme="minorHAnsi"/>
          <w:color w:val="000000"/>
        </w:rPr>
      </w:pPr>
      <w:r w:rsidRPr="0078325A">
        <w:rPr>
          <w:rFonts w:asciiTheme="minorHAnsi" w:hAnsiTheme="minorHAnsi"/>
          <w:color w:val="000000"/>
        </w:rPr>
        <w:t>Display a PowerPoint with assembly steps, if available.</w:t>
      </w:r>
    </w:p>
    <w:p w:rsidR="00AA65D0" w:rsidRPr="0078325A" w:rsidRDefault="00AA65D0">
      <w:pPr>
        <w:numPr>
          <w:ilvl w:val="0"/>
          <w:numId w:val="6"/>
        </w:numPr>
        <w:suppressAutoHyphens w:val="0"/>
        <w:spacing w:line="100" w:lineRule="atLeast"/>
        <w:rPr>
          <w:rFonts w:asciiTheme="minorHAnsi" w:hAnsiTheme="minorHAnsi"/>
        </w:rPr>
      </w:pPr>
      <w:r w:rsidRPr="0078325A">
        <w:rPr>
          <w:rFonts w:asciiTheme="minorHAnsi" w:hAnsiTheme="minorHAnsi"/>
        </w:rPr>
        <w:t xml:space="preserve">After most steps, or major items have been mounted, it is advised that you inspect each </w:t>
      </w:r>
    </w:p>
    <w:p w:rsidR="00AA65D0" w:rsidRPr="0078325A" w:rsidRDefault="00AA65D0" w:rsidP="009F4841">
      <w:pPr>
        <w:suppressAutoHyphens w:val="0"/>
        <w:spacing w:line="100" w:lineRule="atLeast"/>
        <w:ind w:firstLine="709"/>
        <w:rPr>
          <w:rFonts w:asciiTheme="minorHAnsi" w:hAnsiTheme="minorHAnsi"/>
        </w:rPr>
      </w:pPr>
      <w:r w:rsidRPr="0078325A">
        <w:rPr>
          <w:rFonts w:asciiTheme="minorHAnsi" w:hAnsiTheme="minorHAnsi"/>
        </w:rPr>
        <w:t>computer to confirm stability, accuracy, and connectivity.</w:t>
      </w:r>
    </w:p>
    <w:p w:rsidR="00AA65D0" w:rsidRPr="0078325A" w:rsidRDefault="00AA65D0">
      <w:pPr>
        <w:numPr>
          <w:ilvl w:val="1"/>
          <w:numId w:val="6"/>
        </w:numPr>
        <w:suppressAutoHyphens w:val="0"/>
        <w:spacing w:line="100" w:lineRule="atLeast"/>
        <w:rPr>
          <w:rFonts w:asciiTheme="minorHAnsi" w:hAnsiTheme="minorHAnsi"/>
          <w:i/>
          <w:iCs/>
        </w:rPr>
      </w:pPr>
      <w:r w:rsidRPr="0078325A">
        <w:rPr>
          <w:rFonts w:asciiTheme="minorHAnsi" w:hAnsiTheme="minorHAnsi"/>
          <w:i/>
          <w:iCs/>
        </w:rPr>
        <w:t>This should be easier with pairs, fewer computers to inspect.</w:t>
      </w:r>
    </w:p>
    <w:p w:rsidR="00267825" w:rsidRPr="0078325A" w:rsidRDefault="00267825" w:rsidP="00267825">
      <w:pPr>
        <w:numPr>
          <w:ilvl w:val="0"/>
          <w:numId w:val="6"/>
        </w:numPr>
        <w:suppressAutoHyphens w:val="0"/>
        <w:spacing w:line="100" w:lineRule="atLeast"/>
        <w:rPr>
          <w:rFonts w:asciiTheme="minorHAnsi" w:hAnsiTheme="minorHAnsi"/>
          <w:iCs/>
        </w:rPr>
      </w:pPr>
      <w:r w:rsidRPr="0078325A">
        <w:rPr>
          <w:rFonts w:asciiTheme="minorHAnsi" w:hAnsiTheme="minorHAnsi"/>
          <w:iCs/>
        </w:rPr>
        <w:t>Once all computers are finished proceed through Chapter 3 in the textbook as well as the class is able.</w:t>
      </w:r>
    </w:p>
    <w:p w:rsidR="00267825" w:rsidRPr="0078325A" w:rsidRDefault="00267825" w:rsidP="00267825">
      <w:pPr>
        <w:numPr>
          <w:ilvl w:val="0"/>
          <w:numId w:val="6"/>
        </w:numPr>
        <w:suppressAutoHyphens w:val="0"/>
        <w:spacing w:line="100" w:lineRule="atLeast"/>
        <w:rPr>
          <w:rFonts w:asciiTheme="minorHAnsi" w:hAnsiTheme="minorHAnsi"/>
          <w:iCs/>
          <w:color w:val="FF0000"/>
        </w:rPr>
      </w:pPr>
      <w:r w:rsidRPr="0078325A">
        <w:rPr>
          <w:rFonts w:asciiTheme="minorHAnsi" w:hAnsiTheme="minorHAnsi"/>
          <w:iCs/>
          <w:color w:val="FF0000"/>
        </w:rPr>
        <w:t>Skip windows updates, this will take far too much time.</w:t>
      </w:r>
    </w:p>
    <w:p w:rsidR="00267825" w:rsidRPr="0078325A" w:rsidRDefault="00267825" w:rsidP="00267825">
      <w:pPr>
        <w:numPr>
          <w:ilvl w:val="0"/>
          <w:numId w:val="6"/>
        </w:numPr>
        <w:suppressAutoHyphens w:val="0"/>
        <w:spacing w:line="100" w:lineRule="atLeast"/>
        <w:rPr>
          <w:rFonts w:asciiTheme="minorHAnsi" w:hAnsiTheme="minorHAnsi"/>
          <w:iCs/>
        </w:rPr>
      </w:pPr>
      <w:r w:rsidRPr="0078325A">
        <w:rPr>
          <w:rFonts w:asciiTheme="minorHAnsi" w:hAnsiTheme="minorHAnsi"/>
          <w:iCs/>
        </w:rPr>
        <w:t>Install whichever OS has been provided, which means skipping sections of Ch.3 that deal with Windows 8.1, though do continue to do universal activities such as configuring accessibility options</w:t>
      </w:r>
    </w:p>
    <w:p w:rsidR="00267825" w:rsidRPr="0078325A" w:rsidRDefault="00267825" w:rsidP="00267825">
      <w:pPr>
        <w:numPr>
          <w:ilvl w:val="1"/>
          <w:numId w:val="6"/>
        </w:numPr>
        <w:suppressAutoHyphens w:val="0"/>
        <w:spacing w:line="100" w:lineRule="atLeast"/>
        <w:rPr>
          <w:rFonts w:asciiTheme="minorHAnsi" w:hAnsiTheme="minorHAnsi"/>
          <w:i/>
          <w:iCs/>
        </w:rPr>
      </w:pPr>
      <w:r w:rsidRPr="0078325A">
        <w:rPr>
          <w:rFonts w:asciiTheme="minorHAnsi" w:hAnsiTheme="minorHAnsi"/>
          <w:i/>
          <w:iCs/>
        </w:rPr>
        <w:t>If the students complain about why they need to know about on-screen magnification remind them of grandma and also the IT Fundamentals exam (which will certainly cover this content)</w:t>
      </w:r>
    </w:p>
    <w:p w:rsidR="00267825" w:rsidRPr="0078325A" w:rsidRDefault="00267825" w:rsidP="00267825">
      <w:pPr>
        <w:suppressAutoHyphens w:val="0"/>
        <w:spacing w:line="100" w:lineRule="atLeast"/>
        <w:rPr>
          <w:rFonts w:asciiTheme="minorHAnsi" w:hAnsiTheme="minorHAnsi"/>
          <w:i/>
          <w:iCs/>
        </w:rPr>
      </w:pPr>
    </w:p>
    <w:p w:rsidR="00AA65D0" w:rsidRPr="0078325A" w:rsidRDefault="00AA65D0">
      <w:pPr>
        <w:suppressAutoHyphens w:val="0"/>
        <w:spacing w:line="100" w:lineRule="atLeast"/>
        <w:rPr>
          <w:rFonts w:asciiTheme="minorHAnsi" w:hAnsiTheme="minorHAnsi"/>
          <w:b/>
          <w:bCs/>
        </w:rPr>
      </w:pPr>
      <w:r w:rsidRPr="0078325A">
        <w:rPr>
          <w:rFonts w:asciiTheme="minorHAnsi" w:hAnsiTheme="minorHAnsi"/>
          <w:b/>
          <w:bCs/>
        </w:rPr>
        <w:t>Critical Errors:</w:t>
      </w:r>
    </w:p>
    <w:p w:rsidR="00267825" w:rsidRPr="0078325A" w:rsidRDefault="00267825" w:rsidP="00267825">
      <w:pPr>
        <w:numPr>
          <w:ilvl w:val="0"/>
          <w:numId w:val="5"/>
        </w:numPr>
        <w:suppressAutoHyphens w:val="0"/>
        <w:spacing w:line="100" w:lineRule="atLeast"/>
        <w:rPr>
          <w:rFonts w:asciiTheme="minorHAnsi" w:hAnsiTheme="minorHAnsi"/>
        </w:rPr>
      </w:pPr>
      <w:r w:rsidRPr="0078325A">
        <w:rPr>
          <w:rFonts w:asciiTheme="minorHAnsi" w:hAnsiTheme="minorHAnsi"/>
        </w:rPr>
        <w:t>Keep an eye out for the same potential mistakes as yesterday.</w:t>
      </w:r>
    </w:p>
    <w:p w:rsidR="00AA65D0" w:rsidRPr="0078325A" w:rsidRDefault="00AA65D0">
      <w:pPr>
        <w:suppressAutoHyphens w:val="0"/>
        <w:spacing w:line="100" w:lineRule="atLeast"/>
        <w:rPr>
          <w:rFonts w:asciiTheme="minorHAnsi" w:hAnsiTheme="minorHAnsi"/>
          <w:b/>
          <w:bCs/>
        </w:rPr>
      </w:pPr>
    </w:p>
    <w:p w:rsidR="00AA65D0" w:rsidRPr="0078325A" w:rsidRDefault="00AA65D0" w:rsidP="00267825">
      <w:pPr>
        <w:suppressAutoHyphens w:val="0"/>
        <w:spacing w:line="100" w:lineRule="atLeast"/>
        <w:rPr>
          <w:rFonts w:asciiTheme="minorHAnsi" w:hAnsiTheme="minorHAnsi"/>
        </w:rPr>
      </w:pPr>
    </w:p>
    <w:p w:rsidR="00267825" w:rsidRPr="0078325A" w:rsidRDefault="00267825" w:rsidP="00267825">
      <w:pPr>
        <w:suppressAutoHyphens w:val="0"/>
        <w:spacing w:line="100" w:lineRule="atLeast"/>
        <w:rPr>
          <w:rFonts w:asciiTheme="minorHAnsi" w:hAnsiTheme="minorHAnsi"/>
        </w:rPr>
      </w:pPr>
    </w:p>
    <w:p w:rsidR="00AA65D0" w:rsidRPr="0078325A" w:rsidRDefault="00AA65D0">
      <w:pPr>
        <w:suppressAutoHyphens w:val="0"/>
        <w:spacing w:line="100" w:lineRule="atLeast"/>
        <w:rPr>
          <w:rFonts w:asciiTheme="minorHAnsi" w:hAnsiTheme="minorHAnsi"/>
        </w:rPr>
      </w:pPr>
    </w:p>
    <w:p w:rsidR="009F4841" w:rsidRPr="0078325A" w:rsidRDefault="009F4841">
      <w:pPr>
        <w:suppressAutoHyphens w:val="0"/>
        <w:spacing w:line="100" w:lineRule="atLeast"/>
        <w:rPr>
          <w:rFonts w:asciiTheme="minorHAnsi" w:hAnsiTheme="minorHAnsi"/>
        </w:rPr>
      </w:pPr>
    </w:p>
    <w:p w:rsidR="00D0446D" w:rsidRPr="0078325A" w:rsidRDefault="00D0446D">
      <w:pPr>
        <w:suppressAutoHyphens w:val="0"/>
        <w:spacing w:line="100" w:lineRule="atLeast"/>
        <w:rPr>
          <w:rFonts w:asciiTheme="minorHAnsi" w:hAnsiTheme="minorHAnsi"/>
        </w:rPr>
      </w:pPr>
    </w:p>
    <w:p w:rsidR="009F4841" w:rsidRPr="0078325A" w:rsidRDefault="009F4841">
      <w:pPr>
        <w:suppressAutoHyphens w:val="0"/>
        <w:spacing w:line="100" w:lineRule="atLeast"/>
        <w:rPr>
          <w:rFonts w:asciiTheme="minorHAnsi" w:hAnsiTheme="minorHAnsi"/>
        </w:rPr>
      </w:pPr>
    </w:p>
    <w:p w:rsidR="00AA65D0" w:rsidRPr="0078325A" w:rsidRDefault="00AA65D0" w:rsidP="00EA0846">
      <w:pPr>
        <w:rPr>
          <w:rFonts w:asciiTheme="minorHAnsi" w:hAnsiTheme="minorHAnsi"/>
          <w:b/>
          <w:bCs/>
          <w:u w:val="single"/>
        </w:rPr>
      </w:pPr>
      <w:r w:rsidRPr="0078325A">
        <w:rPr>
          <w:rFonts w:asciiTheme="minorHAnsi" w:hAnsiTheme="minorHAnsi"/>
          <w:b/>
          <w:bCs/>
          <w:u w:val="single"/>
        </w:rPr>
        <w:lastRenderedPageBreak/>
        <w:t>Day 4</w:t>
      </w:r>
      <w:r w:rsidR="00EA0846" w:rsidRPr="0078325A">
        <w:rPr>
          <w:rFonts w:asciiTheme="minorHAnsi" w:hAnsiTheme="minorHAnsi"/>
          <w:b/>
          <w:bCs/>
        </w:rPr>
        <w:t>:</w:t>
      </w:r>
    </w:p>
    <w:p w:rsidR="00AA65D0" w:rsidRPr="0078325A" w:rsidRDefault="00AA65D0">
      <w:pPr>
        <w:rPr>
          <w:rFonts w:asciiTheme="minorHAnsi" w:hAnsiTheme="minorHAnsi"/>
        </w:rPr>
      </w:pPr>
    </w:p>
    <w:p w:rsidR="00AA65D0" w:rsidRPr="0078325A" w:rsidRDefault="00AA65D0">
      <w:pPr>
        <w:rPr>
          <w:rFonts w:asciiTheme="minorHAnsi" w:hAnsiTheme="minorHAnsi"/>
          <w:b/>
          <w:bCs/>
        </w:rPr>
      </w:pPr>
      <w:r w:rsidRPr="0078325A">
        <w:rPr>
          <w:rFonts w:asciiTheme="minorHAnsi" w:hAnsiTheme="minorHAnsi"/>
          <w:b/>
          <w:bCs/>
        </w:rPr>
        <w:t>Class Goals:</w:t>
      </w:r>
    </w:p>
    <w:p w:rsidR="00AA65D0" w:rsidRPr="0078325A" w:rsidRDefault="00AA65D0">
      <w:pPr>
        <w:rPr>
          <w:rFonts w:asciiTheme="minorHAnsi" w:hAnsiTheme="minorHAnsi"/>
        </w:rPr>
      </w:pPr>
    </w:p>
    <w:p w:rsidR="00AA65D0" w:rsidRPr="0078325A" w:rsidRDefault="00AA65D0">
      <w:pPr>
        <w:numPr>
          <w:ilvl w:val="0"/>
          <w:numId w:val="1"/>
        </w:numPr>
        <w:rPr>
          <w:rFonts w:asciiTheme="minorHAnsi" w:hAnsiTheme="minorHAnsi"/>
        </w:rPr>
      </w:pPr>
      <w:r w:rsidRPr="0078325A">
        <w:rPr>
          <w:rFonts w:asciiTheme="minorHAnsi" w:hAnsiTheme="minorHAnsi"/>
        </w:rPr>
        <w:t>Continue to troubleshoot any outstanding errors from the previous two days</w:t>
      </w:r>
    </w:p>
    <w:p w:rsidR="00AA65D0" w:rsidRPr="0078325A" w:rsidRDefault="00AA65D0">
      <w:pPr>
        <w:numPr>
          <w:ilvl w:val="0"/>
          <w:numId w:val="1"/>
        </w:numPr>
        <w:rPr>
          <w:rFonts w:asciiTheme="minorHAnsi" w:hAnsiTheme="minorHAnsi"/>
        </w:rPr>
      </w:pPr>
      <w:r w:rsidRPr="0078325A">
        <w:rPr>
          <w:rFonts w:asciiTheme="minorHAnsi" w:hAnsiTheme="minorHAnsi"/>
        </w:rPr>
        <w:t>Install an OS</w:t>
      </w:r>
    </w:p>
    <w:p w:rsidR="00AA65D0" w:rsidRPr="0078325A" w:rsidRDefault="00AA65D0">
      <w:pPr>
        <w:numPr>
          <w:ilvl w:val="1"/>
          <w:numId w:val="1"/>
        </w:numPr>
        <w:rPr>
          <w:rFonts w:asciiTheme="minorHAnsi" w:hAnsiTheme="minorHAnsi"/>
          <w:i/>
          <w:iCs/>
        </w:rPr>
      </w:pPr>
      <w:r w:rsidRPr="0078325A">
        <w:rPr>
          <w:rFonts w:asciiTheme="minorHAnsi" w:hAnsiTheme="minorHAnsi"/>
          <w:i/>
          <w:iCs/>
        </w:rPr>
        <w:t xml:space="preserve">An entire day has been slated for this activity as generally only a handful of OS </w:t>
      </w:r>
      <w:proofErr w:type="spellStart"/>
      <w:r w:rsidRPr="0078325A">
        <w:rPr>
          <w:rFonts w:asciiTheme="minorHAnsi" w:hAnsiTheme="minorHAnsi"/>
          <w:i/>
          <w:iCs/>
        </w:rPr>
        <w:t>cds</w:t>
      </w:r>
      <w:proofErr w:type="spellEnd"/>
      <w:r w:rsidRPr="0078325A">
        <w:rPr>
          <w:rFonts w:asciiTheme="minorHAnsi" w:hAnsiTheme="minorHAnsi"/>
          <w:i/>
          <w:iCs/>
        </w:rPr>
        <w:t xml:space="preserve"> are available and students must take turns</w:t>
      </w:r>
    </w:p>
    <w:p w:rsidR="00AA65D0" w:rsidRPr="0078325A" w:rsidRDefault="00AA65D0">
      <w:pPr>
        <w:rPr>
          <w:rFonts w:asciiTheme="minorHAnsi" w:hAnsiTheme="minorHAnsi"/>
        </w:rPr>
      </w:pPr>
    </w:p>
    <w:p w:rsidR="00AA65D0" w:rsidRPr="0078325A" w:rsidRDefault="00AA65D0">
      <w:pPr>
        <w:rPr>
          <w:rFonts w:asciiTheme="minorHAnsi" w:hAnsiTheme="minorHAnsi"/>
          <w:b/>
          <w:bCs/>
        </w:rPr>
      </w:pPr>
      <w:r w:rsidRPr="0078325A">
        <w:rPr>
          <w:rFonts w:asciiTheme="minorHAnsi" w:hAnsiTheme="minorHAnsi"/>
          <w:b/>
          <w:bCs/>
        </w:rPr>
        <w:t>Suggested Daily Activities:</w:t>
      </w:r>
    </w:p>
    <w:p w:rsidR="00102400" w:rsidRPr="0078325A" w:rsidRDefault="0016045A" w:rsidP="00102400">
      <w:pPr>
        <w:numPr>
          <w:ilvl w:val="0"/>
          <w:numId w:val="10"/>
        </w:numPr>
        <w:rPr>
          <w:rFonts w:asciiTheme="minorHAnsi" w:hAnsiTheme="minorHAnsi"/>
        </w:rPr>
      </w:pPr>
      <w:r w:rsidRPr="0078325A">
        <w:rPr>
          <w:rFonts w:asciiTheme="minorHAnsi" w:hAnsiTheme="minorHAnsi"/>
        </w:rPr>
        <w:t>Progress through Chapter 3 and the activities with the class</w:t>
      </w:r>
      <w:r w:rsidR="0047160D" w:rsidRPr="0078325A">
        <w:rPr>
          <w:rFonts w:asciiTheme="minorHAnsi" w:hAnsiTheme="minorHAnsi"/>
        </w:rPr>
        <w:t>,</w:t>
      </w:r>
      <w:r w:rsidRPr="0078325A">
        <w:rPr>
          <w:rFonts w:asciiTheme="minorHAnsi" w:hAnsiTheme="minorHAnsi"/>
        </w:rPr>
        <w:t xml:space="preserve"> </w:t>
      </w:r>
      <w:r w:rsidR="0047160D" w:rsidRPr="0078325A">
        <w:rPr>
          <w:rFonts w:asciiTheme="minorHAnsi" w:hAnsiTheme="minorHAnsi"/>
        </w:rPr>
        <w:t>using</w:t>
      </w:r>
      <w:r w:rsidRPr="0078325A">
        <w:rPr>
          <w:rFonts w:asciiTheme="minorHAnsi" w:hAnsiTheme="minorHAnsi"/>
        </w:rPr>
        <w:t xml:space="preserve"> their own comp</w:t>
      </w:r>
      <w:r w:rsidR="008C225E" w:rsidRPr="0078325A">
        <w:rPr>
          <w:rFonts w:asciiTheme="minorHAnsi" w:hAnsiTheme="minorHAnsi"/>
        </w:rPr>
        <w:t>u</w:t>
      </w:r>
      <w:r w:rsidRPr="0078325A">
        <w:rPr>
          <w:rFonts w:asciiTheme="minorHAnsi" w:hAnsiTheme="minorHAnsi"/>
        </w:rPr>
        <w:t>t</w:t>
      </w:r>
      <w:r w:rsidR="008C225E" w:rsidRPr="0078325A">
        <w:rPr>
          <w:rFonts w:asciiTheme="minorHAnsi" w:hAnsiTheme="minorHAnsi"/>
        </w:rPr>
        <w:t>ers</w:t>
      </w:r>
      <w:r w:rsidR="0047160D" w:rsidRPr="0078325A">
        <w:rPr>
          <w:rFonts w:asciiTheme="minorHAnsi" w:hAnsiTheme="minorHAnsi"/>
        </w:rPr>
        <w:t>,</w:t>
      </w:r>
      <w:r w:rsidR="008C225E" w:rsidRPr="0078325A">
        <w:rPr>
          <w:rFonts w:asciiTheme="minorHAnsi" w:hAnsiTheme="minorHAnsi"/>
        </w:rPr>
        <w:t xml:space="preserve"> as best you are able.</w:t>
      </w:r>
    </w:p>
    <w:p w:rsidR="00AA65D0" w:rsidRPr="0078325A" w:rsidRDefault="00AA65D0">
      <w:pPr>
        <w:numPr>
          <w:ilvl w:val="0"/>
          <w:numId w:val="8"/>
        </w:numPr>
        <w:rPr>
          <w:rFonts w:asciiTheme="minorHAnsi" w:hAnsiTheme="minorHAnsi"/>
        </w:rPr>
      </w:pPr>
      <w:r w:rsidRPr="0078325A">
        <w:rPr>
          <w:rFonts w:asciiTheme="minorHAnsi" w:hAnsiTheme="minorHAnsi"/>
        </w:rPr>
        <w:t>Install the OS</w:t>
      </w:r>
    </w:p>
    <w:p w:rsidR="00AA65D0" w:rsidRPr="0078325A" w:rsidRDefault="00267825">
      <w:pPr>
        <w:numPr>
          <w:ilvl w:val="1"/>
          <w:numId w:val="8"/>
        </w:numPr>
        <w:rPr>
          <w:rFonts w:asciiTheme="minorHAnsi" w:hAnsiTheme="minorHAnsi"/>
        </w:rPr>
      </w:pPr>
      <w:r w:rsidRPr="0078325A">
        <w:rPr>
          <w:rFonts w:asciiTheme="minorHAnsi" w:hAnsiTheme="minorHAnsi"/>
        </w:rPr>
        <w:t xml:space="preserve">Do </w:t>
      </w:r>
      <w:r w:rsidR="005F65C7" w:rsidRPr="005F65C7">
        <w:rPr>
          <w:rFonts w:asciiTheme="minorHAnsi" w:hAnsiTheme="minorHAnsi"/>
          <w:b/>
          <w:color w:val="FF0000"/>
        </w:rPr>
        <w:t>NOT</w:t>
      </w:r>
      <w:r w:rsidR="00AA65D0" w:rsidRPr="0078325A">
        <w:rPr>
          <w:rFonts w:asciiTheme="minorHAnsi" w:hAnsiTheme="minorHAnsi"/>
        </w:rPr>
        <w:t xml:space="preserve"> let students begin to configure their OS to their preference</w:t>
      </w:r>
      <w:r w:rsidRPr="0078325A">
        <w:rPr>
          <w:rFonts w:asciiTheme="minorHAnsi" w:hAnsiTheme="minorHAnsi"/>
        </w:rPr>
        <w:t xml:space="preserve"> or jump ahead</w:t>
      </w:r>
    </w:p>
    <w:p w:rsidR="00267825" w:rsidRPr="0078325A" w:rsidRDefault="00D0446D">
      <w:pPr>
        <w:numPr>
          <w:ilvl w:val="1"/>
          <w:numId w:val="8"/>
        </w:numPr>
        <w:rPr>
          <w:rFonts w:asciiTheme="minorHAnsi" w:hAnsiTheme="minorHAnsi"/>
        </w:rPr>
      </w:pPr>
      <w:r w:rsidRPr="0078325A">
        <w:rPr>
          <w:rFonts w:asciiTheme="minorHAnsi" w:hAnsiTheme="minorHAnsi"/>
        </w:rPr>
        <w:t>Very</w:t>
      </w:r>
      <w:r w:rsidR="00267825" w:rsidRPr="0078325A">
        <w:rPr>
          <w:rFonts w:asciiTheme="minorHAnsi" w:hAnsiTheme="minorHAnsi"/>
        </w:rPr>
        <w:t xml:space="preserve"> important to keep the class together while moving through the textbook</w:t>
      </w:r>
    </w:p>
    <w:p w:rsidR="00AA65D0" w:rsidRPr="0078325A" w:rsidRDefault="00AA65D0">
      <w:pPr>
        <w:numPr>
          <w:ilvl w:val="0"/>
          <w:numId w:val="8"/>
        </w:numPr>
        <w:rPr>
          <w:rFonts w:asciiTheme="minorHAnsi" w:hAnsiTheme="minorHAnsi"/>
        </w:rPr>
      </w:pPr>
      <w:r w:rsidRPr="0078325A">
        <w:rPr>
          <w:rFonts w:asciiTheme="minorHAnsi" w:hAnsiTheme="minorHAnsi"/>
        </w:rPr>
        <w:t>Install drivers that came with their components</w:t>
      </w:r>
    </w:p>
    <w:p w:rsidR="00AA65D0" w:rsidRPr="0078325A" w:rsidRDefault="00AA65D0">
      <w:pPr>
        <w:numPr>
          <w:ilvl w:val="1"/>
          <w:numId w:val="8"/>
        </w:numPr>
        <w:rPr>
          <w:rFonts w:asciiTheme="minorHAnsi" w:hAnsiTheme="minorHAnsi"/>
        </w:rPr>
      </w:pPr>
      <w:r w:rsidRPr="0078325A">
        <w:rPr>
          <w:rFonts w:asciiTheme="minorHAnsi" w:hAnsiTheme="minorHAnsi"/>
        </w:rPr>
        <w:t xml:space="preserve">You can choose to skip this if you plan on using something like </w:t>
      </w:r>
      <w:proofErr w:type="spellStart"/>
      <w:r w:rsidRPr="0078325A">
        <w:rPr>
          <w:rFonts w:asciiTheme="minorHAnsi" w:hAnsiTheme="minorHAnsi"/>
        </w:rPr>
        <w:t>SlimDrivers</w:t>
      </w:r>
      <w:proofErr w:type="spellEnd"/>
      <w:r w:rsidRPr="0078325A">
        <w:rPr>
          <w:rFonts w:asciiTheme="minorHAnsi" w:hAnsiTheme="minorHAnsi"/>
        </w:rPr>
        <w:t xml:space="preserve"> later. Though in order to get on the internet to being with you'll likely need to install a LAN driver at least.</w:t>
      </w:r>
    </w:p>
    <w:p w:rsidR="00AA65D0" w:rsidRPr="0078325A" w:rsidRDefault="00AA65D0">
      <w:pPr>
        <w:numPr>
          <w:ilvl w:val="0"/>
          <w:numId w:val="8"/>
        </w:numPr>
        <w:rPr>
          <w:rFonts w:asciiTheme="minorHAnsi" w:hAnsiTheme="minorHAnsi"/>
          <w:color w:val="FF0000"/>
        </w:rPr>
      </w:pPr>
      <w:r w:rsidRPr="0078325A">
        <w:rPr>
          <w:rFonts w:asciiTheme="minorHAnsi" w:hAnsiTheme="minorHAnsi"/>
          <w:color w:val="FF0000"/>
        </w:rPr>
        <w:t>No one should be getting on the internet today.</w:t>
      </w:r>
    </w:p>
    <w:p w:rsidR="00AA65D0" w:rsidRPr="0078325A" w:rsidRDefault="00AA65D0">
      <w:pPr>
        <w:numPr>
          <w:ilvl w:val="1"/>
          <w:numId w:val="8"/>
        </w:numPr>
        <w:rPr>
          <w:rFonts w:asciiTheme="minorHAnsi" w:hAnsiTheme="minorHAnsi"/>
          <w:color w:val="000000"/>
        </w:rPr>
      </w:pPr>
      <w:r w:rsidRPr="0078325A">
        <w:rPr>
          <w:rFonts w:asciiTheme="minorHAnsi" w:hAnsiTheme="minorHAnsi"/>
          <w:color w:val="000000"/>
        </w:rPr>
        <w:t>If you brought a flash drive with old DOS ga</w:t>
      </w:r>
      <w:r w:rsidR="00476C4C" w:rsidRPr="0078325A">
        <w:rPr>
          <w:rFonts w:asciiTheme="minorHAnsi" w:hAnsiTheme="minorHAnsi"/>
          <w:color w:val="000000"/>
        </w:rPr>
        <w:t>mes or something—that could be</w:t>
      </w:r>
      <w:r w:rsidRPr="0078325A">
        <w:rPr>
          <w:rFonts w:asciiTheme="minorHAnsi" w:hAnsiTheme="minorHAnsi"/>
          <w:color w:val="000000"/>
        </w:rPr>
        <w:t xml:space="preserve"> great.</w:t>
      </w:r>
    </w:p>
    <w:p w:rsidR="00AA65D0" w:rsidRPr="0078325A" w:rsidRDefault="00AA65D0">
      <w:pPr>
        <w:rPr>
          <w:rFonts w:asciiTheme="minorHAnsi" w:hAnsiTheme="minorHAnsi"/>
          <w:color w:val="99CCFF"/>
        </w:rPr>
      </w:pPr>
    </w:p>
    <w:p w:rsidR="00A14E82" w:rsidRPr="0078325A" w:rsidRDefault="00A14E82">
      <w:pPr>
        <w:rPr>
          <w:rFonts w:asciiTheme="minorHAnsi" w:hAnsiTheme="minorHAnsi"/>
          <w:color w:val="99CCFF"/>
        </w:rPr>
      </w:pPr>
    </w:p>
    <w:p w:rsidR="00AA65D0" w:rsidRPr="0078325A" w:rsidRDefault="00A14E82" w:rsidP="00A14E82">
      <w:pPr>
        <w:numPr>
          <w:ilvl w:val="0"/>
          <w:numId w:val="8"/>
        </w:numPr>
        <w:rPr>
          <w:rFonts w:asciiTheme="minorHAnsi" w:hAnsiTheme="minorHAnsi"/>
          <w:color w:val="000000"/>
        </w:rPr>
      </w:pPr>
      <w:r w:rsidRPr="0078325A">
        <w:rPr>
          <w:rFonts w:asciiTheme="minorHAnsi" w:hAnsiTheme="minorHAnsi"/>
          <w:color w:val="000000"/>
        </w:rPr>
        <w:t>If this day finishes very early (either because of extra install CDs or whatever), just proceed through the syllabus/book.</w:t>
      </w: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rsidP="00EA0846">
      <w:pPr>
        <w:rPr>
          <w:rFonts w:asciiTheme="minorHAnsi" w:hAnsiTheme="minorHAnsi"/>
          <w:b/>
          <w:bCs/>
          <w:u w:val="single"/>
        </w:rPr>
      </w:pPr>
      <w:r w:rsidRPr="0078325A">
        <w:rPr>
          <w:rFonts w:asciiTheme="minorHAnsi" w:hAnsiTheme="minorHAnsi"/>
          <w:b/>
          <w:bCs/>
          <w:u w:val="single"/>
        </w:rPr>
        <w:lastRenderedPageBreak/>
        <w:t>Day 5</w:t>
      </w:r>
      <w:r w:rsidR="00EA0846" w:rsidRPr="0078325A">
        <w:rPr>
          <w:rFonts w:asciiTheme="minorHAnsi" w:hAnsiTheme="minorHAnsi"/>
          <w:b/>
          <w:bCs/>
        </w:rPr>
        <w:t>:</w:t>
      </w:r>
    </w:p>
    <w:p w:rsidR="00AA65D0" w:rsidRPr="0078325A" w:rsidRDefault="00AA65D0">
      <w:pPr>
        <w:rPr>
          <w:rFonts w:asciiTheme="minorHAnsi" w:hAnsiTheme="minorHAnsi"/>
        </w:rPr>
      </w:pPr>
    </w:p>
    <w:p w:rsidR="00AA65D0" w:rsidRPr="0078325A" w:rsidRDefault="00AA65D0">
      <w:pPr>
        <w:rPr>
          <w:rFonts w:asciiTheme="minorHAnsi" w:hAnsiTheme="minorHAnsi"/>
          <w:b/>
          <w:bCs/>
        </w:rPr>
      </w:pPr>
      <w:r w:rsidRPr="0078325A">
        <w:rPr>
          <w:rFonts w:asciiTheme="minorHAnsi" w:hAnsiTheme="minorHAnsi"/>
          <w:b/>
          <w:bCs/>
        </w:rPr>
        <w:t>Class Goals:</w:t>
      </w:r>
    </w:p>
    <w:p w:rsidR="00AA65D0" w:rsidRPr="0078325A" w:rsidRDefault="00AA65D0">
      <w:pPr>
        <w:rPr>
          <w:rFonts w:asciiTheme="minorHAnsi" w:hAnsiTheme="minorHAnsi"/>
        </w:rPr>
      </w:pPr>
    </w:p>
    <w:p w:rsidR="00267825" w:rsidRPr="0078325A" w:rsidRDefault="008C225E">
      <w:pPr>
        <w:numPr>
          <w:ilvl w:val="0"/>
          <w:numId w:val="1"/>
        </w:numPr>
        <w:rPr>
          <w:rFonts w:asciiTheme="minorHAnsi" w:hAnsiTheme="minorHAnsi"/>
        </w:rPr>
      </w:pPr>
      <w:r w:rsidRPr="0078325A">
        <w:rPr>
          <w:rFonts w:asciiTheme="minorHAnsi" w:hAnsiTheme="minorHAnsi"/>
        </w:rPr>
        <w:t>Chapter 4</w:t>
      </w:r>
    </w:p>
    <w:p w:rsidR="00AA65D0" w:rsidRPr="0078325A" w:rsidRDefault="00AA65D0">
      <w:pPr>
        <w:numPr>
          <w:ilvl w:val="0"/>
          <w:numId w:val="1"/>
        </w:numPr>
        <w:rPr>
          <w:rFonts w:asciiTheme="minorHAnsi" w:hAnsiTheme="minorHAnsi"/>
        </w:rPr>
      </w:pPr>
      <w:r w:rsidRPr="0078325A">
        <w:rPr>
          <w:rFonts w:asciiTheme="minorHAnsi" w:hAnsiTheme="minorHAnsi"/>
        </w:rPr>
        <w:t>Discuss different types of networks, and network hardware.</w:t>
      </w:r>
    </w:p>
    <w:p w:rsidR="00AA65D0" w:rsidRPr="0078325A" w:rsidRDefault="00A14E82">
      <w:pPr>
        <w:numPr>
          <w:ilvl w:val="0"/>
          <w:numId w:val="1"/>
        </w:numPr>
        <w:rPr>
          <w:rFonts w:asciiTheme="minorHAnsi" w:hAnsiTheme="minorHAnsi"/>
        </w:rPr>
      </w:pPr>
      <w:r w:rsidRPr="0078325A">
        <w:rPr>
          <w:rFonts w:asciiTheme="minorHAnsi" w:hAnsiTheme="minorHAnsi"/>
          <w:i/>
          <w:iCs/>
          <w:color w:val="008000"/>
        </w:rPr>
        <w:t>Create n</w:t>
      </w:r>
      <w:r w:rsidR="00267825" w:rsidRPr="0078325A">
        <w:rPr>
          <w:rFonts w:asciiTheme="minorHAnsi" w:hAnsiTheme="minorHAnsi"/>
          <w:i/>
          <w:iCs/>
          <w:color w:val="008000"/>
        </w:rPr>
        <w:t xml:space="preserve">etwork </w:t>
      </w:r>
      <w:r w:rsidRPr="0078325A">
        <w:rPr>
          <w:rFonts w:asciiTheme="minorHAnsi" w:hAnsiTheme="minorHAnsi"/>
          <w:i/>
          <w:iCs/>
          <w:color w:val="008000"/>
        </w:rPr>
        <w:t>c</w:t>
      </w:r>
      <w:r w:rsidR="00267825" w:rsidRPr="0078325A">
        <w:rPr>
          <w:rFonts w:asciiTheme="minorHAnsi" w:hAnsiTheme="minorHAnsi"/>
          <w:i/>
          <w:iCs/>
          <w:color w:val="008000"/>
        </w:rPr>
        <w:t>ables (optional</w:t>
      </w:r>
      <w:r w:rsidR="00267825" w:rsidRPr="0078325A">
        <w:rPr>
          <w:rFonts w:asciiTheme="minorHAnsi" w:hAnsiTheme="minorHAnsi"/>
          <w:color w:val="008000"/>
        </w:rPr>
        <w:t>)</w:t>
      </w:r>
    </w:p>
    <w:p w:rsidR="00AA65D0" w:rsidRPr="0078325A" w:rsidRDefault="00AA65D0">
      <w:pPr>
        <w:rPr>
          <w:rFonts w:asciiTheme="minorHAnsi" w:hAnsiTheme="minorHAnsi"/>
        </w:rPr>
      </w:pPr>
    </w:p>
    <w:p w:rsidR="00AA65D0" w:rsidRPr="0078325A" w:rsidRDefault="00AA65D0">
      <w:pPr>
        <w:rPr>
          <w:rFonts w:asciiTheme="minorHAnsi" w:hAnsiTheme="minorHAnsi"/>
          <w:b/>
          <w:bCs/>
        </w:rPr>
      </w:pPr>
      <w:r w:rsidRPr="0078325A">
        <w:rPr>
          <w:rFonts w:asciiTheme="minorHAnsi" w:hAnsiTheme="minorHAnsi"/>
          <w:b/>
          <w:bCs/>
        </w:rPr>
        <w:t>Suggested Daily Activities:</w:t>
      </w:r>
    </w:p>
    <w:p w:rsidR="008C225E" w:rsidRPr="0078325A" w:rsidRDefault="008C225E" w:rsidP="008C225E">
      <w:pPr>
        <w:numPr>
          <w:ilvl w:val="0"/>
          <w:numId w:val="10"/>
        </w:numPr>
        <w:rPr>
          <w:rFonts w:asciiTheme="minorHAnsi" w:hAnsiTheme="minorHAnsi"/>
          <w:iCs/>
        </w:rPr>
      </w:pPr>
      <w:r w:rsidRPr="0078325A">
        <w:rPr>
          <w:rFonts w:asciiTheme="minorHAnsi" w:hAnsiTheme="minorHAnsi"/>
        </w:rPr>
        <w:t>Discuss</w:t>
      </w:r>
      <w:r w:rsidRPr="0078325A">
        <w:rPr>
          <w:rFonts w:asciiTheme="minorHAnsi" w:hAnsiTheme="minorHAnsi"/>
          <w:iCs/>
        </w:rPr>
        <w:t xml:space="preserve"> chapter 4 of the textbook.</w:t>
      </w:r>
    </w:p>
    <w:p w:rsidR="008C225E" w:rsidRPr="00E10D24" w:rsidRDefault="00833574" w:rsidP="008C225E">
      <w:pPr>
        <w:numPr>
          <w:ilvl w:val="1"/>
          <w:numId w:val="10"/>
        </w:numPr>
        <w:rPr>
          <w:rFonts w:asciiTheme="minorHAnsi" w:hAnsiTheme="minorHAnsi"/>
          <w:iCs/>
          <w:sz w:val="20"/>
        </w:rPr>
      </w:pPr>
      <w:r w:rsidRPr="00E10D24">
        <w:rPr>
          <w:rFonts w:asciiTheme="minorHAnsi" w:hAnsiTheme="minorHAnsi"/>
          <w:iCs/>
          <w:sz w:val="20"/>
        </w:rPr>
        <w:t>Network Connection Types &amp; Activity 4-1 (35</w:t>
      </w:r>
      <w:r w:rsidR="008C225E" w:rsidRPr="00E10D24">
        <w:rPr>
          <w:rFonts w:asciiTheme="minorHAnsi" w:hAnsiTheme="minorHAnsi"/>
          <w:iCs/>
          <w:sz w:val="20"/>
        </w:rPr>
        <w:t>m)</w:t>
      </w:r>
    </w:p>
    <w:p w:rsidR="008C225E" w:rsidRPr="00E10D24" w:rsidRDefault="00833574" w:rsidP="008C225E">
      <w:pPr>
        <w:numPr>
          <w:ilvl w:val="1"/>
          <w:numId w:val="10"/>
        </w:numPr>
        <w:rPr>
          <w:rFonts w:asciiTheme="minorHAnsi" w:hAnsiTheme="minorHAnsi"/>
          <w:iCs/>
          <w:sz w:val="20"/>
        </w:rPr>
      </w:pPr>
      <w:r w:rsidRPr="00E10D24">
        <w:rPr>
          <w:rFonts w:asciiTheme="minorHAnsi" w:hAnsiTheme="minorHAnsi"/>
          <w:iCs/>
          <w:sz w:val="20"/>
        </w:rPr>
        <w:t>Install and Configure a SOHO Router</w:t>
      </w:r>
      <w:r w:rsidR="008C225E" w:rsidRPr="00E10D24">
        <w:rPr>
          <w:rFonts w:asciiTheme="minorHAnsi" w:hAnsiTheme="minorHAnsi"/>
          <w:iCs/>
          <w:sz w:val="20"/>
        </w:rPr>
        <w:t xml:space="preserve"> </w:t>
      </w:r>
      <w:r w:rsidRPr="00E10D24">
        <w:rPr>
          <w:rFonts w:asciiTheme="minorHAnsi" w:hAnsiTheme="minorHAnsi"/>
          <w:iCs/>
          <w:sz w:val="20"/>
        </w:rPr>
        <w:t>&amp; Activity 4</w:t>
      </w:r>
      <w:r w:rsidR="008C225E" w:rsidRPr="00E10D24">
        <w:rPr>
          <w:rFonts w:asciiTheme="minorHAnsi" w:hAnsiTheme="minorHAnsi"/>
          <w:iCs/>
          <w:sz w:val="20"/>
        </w:rPr>
        <w:t>-2</w:t>
      </w:r>
      <w:r w:rsidRPr="00E10D24">
        <w:rPr>
          <w:rFonts w:asciiTheme="minorHAnsi" w:hAnsiTheme="minorHAnsi"/>
          <w:iCs/>
          <w:sz w:val="20"/>
        </w:rPr>
        <w:t xml:space="preserve"> (50</w:t>
      </w:r>
      <w:r w:rsidR="008C225E" w:rsidRPr="00E10D24">
        <w:rPr>
          <w:rFonts w:asciiTheme="minorHAnsi" w:hAnsiTheme="minorHAnsi"/>
          <w:iCs/>
          <w:sz w:val="20"/>
        </w:rPr>
        <w:t>m)</w:t>
      </w:r>
    </w:p>
    <w:p w:rsidR="00833574" w:rsidRPr="00E10D24" w:rsidRDefault="00833574" w:rsidP="008C225E">
      <w:pPr>
        <w:numPr>
          <w:ilvl w:val="1"/>
          <w:numId w:val="10"/>
        </w:numPr>
        <w:rPr>
          <w:rFonts w:asciiTheme="minorHAnsi" w:hAnsiTheme="minorHAnsi"/>
          <w:iCs/>
          <w:sz w:val="20"/>
        </w:rPr>
      </w:pPr>
      <w:r w:rsidRPr="00E10D24">
        <w:rPr>
          <w:rFonts w:asciiTheme="minorHAnsi" w:hAnsiTheme="minorHAnsi"/>
          <w:iCs/>
          <w:sz w:val="20"/>
        </w:rPr>
        <w:t>Network and Alternative Technologies &amp; Activity 4-3 (35m)</w:t>
      </w:r>
    </w:p>
    <w:p w:rsidR="00833574" w:rsidRPr="00E10D24" w:rsidRDefault="00833574" w:rsidP="008C225E">
      <w:pPr>
        <w:numPr>
          <w:ilvl w:val="1"/>
          <w:numId w:val="10"/>
        </w:numPr>
        <w:rPr>
          <w:rFonts w:asciiTheme="minorHAnsi" w:hAnsiTheme="minorHAnsi"/>
          <w:iCs/>
          <w:sz w:val="20"/>
        </w:rPr>
      </w:pPr>
      <w:r w:rsidRPr="00E10D24">
        <w:rPr>
          <w:rFonts w:asciiTheme="minorHAnsi" w:hAnsiTheme="minorHAnsi"/>
          <w:iCs/>
          <w:sz w:val="20"/>
        </w:rPr>
        <w:t>Sharing and Storage Methods &amp; Activity 4-4 (35m)</w:t>
      </w:r>
    </w:p>
    <w:p w:rsidR="00AA65D0" w:rsidRPr="005F65C7" w:rsidRDefault="00F91CA9">
      <w:pPr>
        <w:numPr>
          <w:ilvl w:val="0"/>
          <w:numId w:val="9"/>
        </w:numPr>
        <w:rPr>
          <w:rFonts w:asciiTheme="minorHAnsi" w:hAnsiTheme="minorHAnsi"/>
        </w:rPr>
      </w:pPr>
      <w:r w:rsidRPr="005F65C7">
        <w:rPr>
          <w:rFonts w:asciiTheme="minorHAnsi" w:hAnsiTheme="minorHAnsi"/>
        </w:rPr>
        <w:t>Activity 4-2 is invaluable, try your best to get basic internet working</w:t>
      </w:r>
    </w:p>
    <w:p w:rsidR="00AA65D0" w:rsidRPr="00E10D24" w:rsidRDefault="00AA65D0">
      <w:pPr>
        <w:numPr>
          <w:ilvl w:val="1"/>
          <w:numId w:val="9"/>
        </w:numPr>
        <w:rPr>
          <w:rFonts w:asciiTheme="minorHAnsi" w:hAnsiTheme="minorHAnsi"/>
          <w:sz w:val="20"/>
        </w:rPr>
      </w:pPr>
      <w:r w:rsidRPr="00E10D24">
        <w:rPr>
          <w:rFonts w:asciiTheme="minorHAnsi" w:hAnsiTheme="minorHAnsi"/>
          <w:sz w:val="20"/>
        </w:rPr>
        <w:t>Cable/DSL modem, dial-up modem, router, switch</w:t>
      </w:r>
    </w:p>
    <w:p w:rsidR="00833574" w:rsidRPr="00E10D24" w:rsidRDefault="00833574">
      <w:pPr>
        <w:numPr>
          <w:ilvl w:val="1"/>
          <w:numId w:val="9"/>
        </w:numPr>
        <w:rPr>
          <w:rFonts w:asciiTheme="minorHAnsi" w:hAnsiTheme="minorHAnsi"/>
          <w:sz w:val="20"/>
        </w:rPr>
      </w:pPr>
      <w:r w:rsidRPr="00E10D24">
        <w:rPr>
          <w:rFonts w:asciiTheme="minorHAnsi" w:hAnsiTheme="minorHAnsi"/>
          <w:sz w:val="20"/>
        </w:rPr>
        <w:t>Explore other router options beyond just the SOHO activity</w:t>
      </w:r>
    </w:p>
    <w:p w:rsidR="00833574" w:rsidRPr="00E10D24" w:rsidRDefault="00833574">
      <w:pPr>
        <w:numPr>
          <w:ilvl w:val="1"/>
          <w:numId w:val="9"/>
        </w:numPr>
        <w:rPr>
          <w:rFonts w:asciiTheme="minorHAnsi" w:hAnsiTheme="minorHAnsi"/>
          <w:sz w:val="20"/>
        </w:rPr>
      </w:pPr>
      <w:r w:rsidRPr="00E10D24">
        <w:rPr>
          <w:rFonts w:asciiTheme="minorHAnsi" w:hAnsiTheme="minorHAnsi"/>
          <w:sz w:val="20"/>
        </w:rPr>
        <w:t>Showcase port forwarding</w:t>
      </w:r>
    </w:p>
    <w:p w:rsidR="00AA65D0" w:rsidRPr="0078325A" w:rsidRDefault="00F91CA9">
      <w:pPr>
        <w:numPr>
          <w:ilvl w:val="0"/>
          <w:numId w:val="9"/>
        </w:numPr>
        <w:rPr>
          <w:rFonts w:asciiTheme="minorHAnsi" w:hAnsiTheme="minorHAnsi"/>
        </w:rPr>
      </w:pPr>
      <w:r w:rsidRPr="0078325A">
        <w:rPr>
          <w:rFonts w:asciiTheme="minorHAnsi" w:hAnsiTheme="minorHAnsi"/>
          <w:iCs/>
          <w:color w:val="008000"/>
        </w:rPr>
        <w:t>Create network cables (optional)</w:t>
      </w:r>
    </w:p>
    <w:p w:rsidR="00AA65D0" w:rsidRPr="0078325A" w:rsidRDefault="00AA65D0">
      <w:pPr>
        <w:numPr>
          <w:ilvl w:val="0"/>
          <w:numId w:val="9"/>
        </w:numPr>
        <w:rPr>
          <w:rFonts w:asciiTheme="minorHAnsi" w:hAnsiTheme="minorHAnsi"/>
        </w:rPr>
      </w:pPr>
      <w:r w:rsidRPr="0078325A">
        <w:rPr>
          <w:rFonts w:asciiTheme="minorHAnsi" w:hAnsiTheme="minorHAnsi"/>
        </w:rPr>
        <w:t>Install some basic software from the pre-downloaded software</w:t>
      </w:r>
    </w:p>
    <w:p w:rsidR="00AA65D0" w:rsidRPr="0078325A" w:rsidRDefault="00AA65D0">
      <w:pPr>
        <w:numPr>
          <w:ilvl w:val="1"/>
          <w:numId w:val="9"/>
        </w:numPr>
        <w:rPr>
          <w:rFonts w:asciiTheme="minorHAnsi" w:hAnsiTheme="minorHAnsi"/>
        </w:rPr>
      </w:pPr>
      <w:proofErr w:type="spellStart"/>
      <w:r w:rsidRPr="0078325A">
        <w:rPr>
          <w:rFonts w:asciiTheme="minorHAnsi" w:hAnsiTheme="minorHAnsi"/>
        </w:rPr>
        <w:t>WinAMP</w:t>
      </w:r>
      <w:proofErr w:type="spellEnd"/>
      <w:r w:rsidRPr="0078325A">
        <w:rPr>
          <w:rFonts w:asciiTheme="minorHAnsi" w:hAnsiTheme="minorHAnsi"/>
        </w:rPr>
        <w:t xml:space="preserve">, VLC, MSE, OpenOffice, </w:t>
      </w:r>
      <w:proofErr w:type="spellStart"/>
      <w:r w:rsidRPr="0078325A">
        <w:rPr>
          <w:rFonts w:asciiTheme="minorHAnsi" w:hAnsiTheme="minorHAnsi"/>
        </w:rPr>
        <w:t>etc</w:t>
      </w:r>
      <w:proofErr w:type="spellEnd"/>
    </w:p>
    <w:p w:rsidR="00AA65D0" w:rsidRPr="0078325A" w:rsidRDefault="00AA65D0">
      <w:pPr>
        <w:rPr>
          <w:rFonts w:asciiTheme="minorHAnsi" w:hAnsiTheme="minorHAnsi"/>
        </w:rPr>
      </w:pPr>
    </w:p>
    <w:p w:rsidR="00AA65D0" w:rsidRPr="0078325A" w:rsidRDefault="00AA65D0">
      <w:pPr>
        <w:rPr>
          <w:rFonts w:asciiTheme="minorHAnsi" w:hAnsiTheme="minorHAnsi"/>
          <w:color w:val="000000"/>
        </w:rPr>
      </w:pPr>
    </w:p>
    <w:p w:rsidR="00F91CA9" w:rsidRPr="0078325A" w:rsidRDefault="00F91CA9">
      <w:pPr>
        <w:rPr>
          <w:rFonts w:asciiTheme="minorHAnsi" w:hAnsiTheme="minorHAnsi"/>
          <w:color w:val="000000"/>
        </w:rPr>
      </w:pPr>
    </w:p>
    <w:p w:rsidR="00F91CA9" w:rsidRPr="0078325A" w:rsidRDefault="00F91CA9">
      <w:pPr>
        <w:rPr>
          <w:rFonts w:asciiTheme="minorHAnsi" w:hAnsiTheme="minorHAnsi"/>
          <w:color w:val="000000"/>
        </w:rPr>
      </w:pPr>
      <w:bookmarkStart w:id="0" w:name="_GoBack"/>
      <w:bookmarkEnd w:id="0"/>
    </w:p>
    <w:p w:rsidR="00F91CA9" w:rsidRPr="0078325A" w:rsidRDefault="00F91CA9">
      <w:pPr>
        <w:rPr>
          <w:rFonts w:asciiTheme="minorHAnsi" w:hAnsiTheme="minorHAnsi"/>
          <w:color w:val="000000"/>
        </w:rPr>
      </w:pPr>
    </w:p>
    <w:p w:rsidR="00F91CA9" w:rsidRPr="0078325A" w:rsidRDefault="00F91CA9">
      <w:pPr>
        <w:rPr>
          <w:rFonts w:asciiTheme="minorHAnsi" w:hAnsiTheme="minorHAnsi"/>
          <w:color w:val="000000"/>
        </w:rPr>
      </w:pPr>
    </w:p>
    <w:p w:rsidR="00F91CA9" w:rsidRPr="0078325A" w:rsidRDefault="00F91CA9">
      <w:pPr>
        <w:rPr>
          <w:rFonts w:asciiTheme="minorHAnsi" w:hAnsiTheme="minorHAnsi"/>
          <w:color w:val="000000"/>
        </w:rPr>
      </w:pPr>
    </w:p>
    <w:p w:rsidR="00F91CA9" w:rsidRPr="0078325A" w:rsidRDefault="00F91CA9">
      <w:pPr>
        <w:rPr>
          <w:rFonts w:asciiTheme="minorHAnsi" w:hAnsiTheme="minorHAnsi"/>
          <w:color w:val="000000"/>
        </w:rPr>
      </w:pPr>
    </w:p>
    <w:p w:rsidR="00F91CA9" w:rsidRPr="0078325A" w:rsidRDefault="00F91CA9">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6B2448" w:rsidRDefault="006B2448">
      <w:pPr>
        <w:rPr>
          <w:rFonts w:asciiTheme="minorHAnsi" w:hAnsiTheme="minorHAnsi"/>
          <w:color w:val="000000"/>
        </w:rPr>
      </w:pPr>
    </w:p>
    <w:p w:rsidR="00FA1E85" w:rsidRPr="0078325A" w:rsidRDefault="00FA1E85">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pPr>
        <w:rPr>
          <w:rFonts w:asciiTheme="minorHAnsi" w:hAnsiTheme="minorHAnsi"/>
          <w:color w:val="000000"/>
        </w:rPr>
      </w:pPr>
    </w:p>
    <w:p w:rsidR="00AA65D0" w:rsidRPr="0078325A" w:rsidRDefault="00AA65D0" w:rsidP="00EA0846">
      <w:pPr>
        <w:rPr>
          <w:rFonts w:asciiTheme="minorHAnsi" w:hAnsiTheme="minorHAnsi"/>
          <w:b/>
          <w:bCs/>
          <w:u w:val="single"/>
        </w:rPr>
      </w:pPr>
      <w:r w:rsidRPr="0078325A">
        <w:rPr>
          <w:rFonts w:asciiTheme="minorHAnsi" w:hAnsiTheme="minorHAnsi"/>
          <w:b/>
          <w:bCs/>
          <w:u w:val="single"/>
        </w:rPr>
        <w:lastRenderedPageBreak/>
        <w:t>Day 6</w:t>
      </w:r>
      <w:r w:rsidR="00EA0846" w:rsidRPr="0078325A">
        <w:rPr>
          <w:rFonts w:asciiTheme="minorHAnsi" w:hAnsiTheme="minorHAnsi"/>
          <w:b/>
          <w:bCs/>
        </w:rPr>
        <w:t>:</w:t>
      </w:r>
    </w:p>
    <w:p w:rsidR="00AA65D0" w:rsidRPr="0078325A" w:rsidRDefault="00AA65D0">
      <w:pPr>
        <w:rPr>
          <w:rFonts w:asciiTheme="minorHAnsi" w:hAnsiTheme="minorHAnsi"/>
        </w:rPr>
      </w:pPr>
    </w:p>
    <w:p w:rsidR="00AA65D0" w:rsidRPr="0078325A" w:rsidRDefault="00AA65D0">
      <w:pPr>
        <w:rPr>
          <w:rFonts w:asciiTheme="minorHAnsi" w:hAnsiTheme="minorHAnsi"/>
          <w:b/>
          <w:bCs/>
        </w:rPr>
      </w:pPr>
      <w:r w:rsidRPr="0078325A">
        <w:rPr>
          <w:rFonts w:asciiTheme="minorHAnsi" w:hAnsiTheme="minorHAnsi"/>
          <w:b/>
          <w:bCs/>
        </w:rPr>
        <w:t>Class Goals:</w:t>
      </w:r>
    </w:p>
    <w:p w:rsidR="00AA65D0" w:rsidRPr="0078325A" w:rsidRDefault="00AA65D0">
      <w:pPr>
        <w:rPr>
          <w:rFonts w:asciiTheme="minorHAnsi" w:hAnsiTheme="minorHAnsi"/>
        </w:rPr>
      </w:pPr>
    </w:p>
    <w:p w:rsidR="00AA65D0" w:rsidRPr="0078325A" w:rsidRDefault="00C34C11">
      <w:pPr>
        <w:numPr>
          <w:ilvl w:val="0"/>
          <w:numId w:val="1"/>
        </w:numPr>
        <w:rPr>
          <w:rFonts w:asciiTheme="minorHAnsi" w:hAnsiTheme="minorHAnsi"/>
        </w:rPr>
      </w:pPr>
      <w:r w:rsidRPr="0078325A">
        <w:rPr>
          <w:rFonts w:asciiTheme="minorHAnsi" w:hAnsiTheme="minorHAnsi"/>
        </w:rPr>
        <w:t>Exploring files and the explorer</w:t>
      </w:r>
    </w:p>
    <w:p w:rsidR="00C34C11" w:rsidRPr="0078325A" w:rsidRDefault="00C34C11">
      <w:pPr>
        <w:numPr>
          <w:ilvl w:val="0"/>
          <w:numId w:val="1"/>
        </w:numPr>
        <w:rPr>
          <w:rFonts w:asciiTheme="minorHAnsi" w:hAnsiTheme="minorHAnsi"/>
        </w:rPr>
      </w:pPr>
      <w:r w:rsidRPr="0078325A">
        <w:rPr>
          <w:rFonts w:asciiTheme="minorHAnsi" w:hAnsiTheme="minorHAnsi"/>
        </w:rPr>
        <w:t>Compression</w:t>
      </w:r>
    </w:p>
    <w:p w:rsidR="004060C1" w:rsidRPr="0078325A" w:rsidRDefault="004060C1">
      <w:pPr>
        <w:numPr>
          <w:ilvl w:val="0"/>
          <w:numId w:val="1"/>
        </w:numPr>
        <w:rPr>
          <w:rFonts w:asciiTheme="minorHAnsi" w:hAnsiTheme="minorHAnsi"/>
        </w:rPr>
      </w:pPr>
      <w:r w:rsidRPr="0078325A">
        <w:rPr>
          <w:rFonts w:asciiTheme="minorHAnsi" w:hAnsiTheme="minorHAnsi"/>
        </w:rPr>
        <w:t>Wireless Devices</w:t>
      </w:r>
    </w:p>
    <w:p w:rsidR="00AA65D0" w:rsidRPr="0078325A" w:rsidRDefault="00AA65D0">
      <w:pPr>
        <w:rPr>
          <w:rFonts w:asciiTheme="minorHAnsi" w:hAnsiTheme="minorHAnsi"/>
        </w:rPr>
      </w:pPr>
    </w:p>
    <w:p w:rsidR="00AA65D0" w:rsidRPr="0078325A" w:rsidRDefault="00C34C11">
      <w:pPr>
        <w:rPr>
          <w:rFonts w:asciiTheme="minorHAnsi" w:hAnsiTheme="minorHAnsi"/>
          <w:b/>
          <w:bCs/>
        </w:rPr>
      </w:pPr>
      <w:r w:rsidRPr="0078325A">
        <w:rPr>
          <w:rFonts w:asciiTheme="minorHAnsi" w:hAnsiTheme="minorHAnsi"/>
          <w:b/>
          <w:bCs/>
        </w:rPr>
        <w:t xml:space="preserve">Extra </w:t>
      </w:r>
      <w:r w:rsidR="00AA65D0" w:rsidRPr="0078325A">
        <w:rPr>
          <w:rFonts w:asciiTheme="minorHAnsi" w:hAnsiTheme="minorHAnsi"/>
          <w:b/>
          <w:bCs/>
        </w:rPr>
        <w:t>Suggested Daily Activities:</w:t>
      </w:r>
    </w:p>
    <w:p w:rsidR="00DB2CDC" w:rsidRPr="0078325A" w:rsidRDefault="00DB2CDC" w:rsidP="00DB2CDC">
      <w:pPr>
        <w:numPr>
          <w:ilvl w:val="0"/>
          <w:numId w:val="10"/>
        </w:numPr>
        <w:rPr>
          <w:rFonts w:asciiTheme="minorHAnsi" w:hAnsiTheme="minorHAnsi"/>
          <w:iCs/>
        </w:rPr>
      </w:pPr>
      <w:r w:rsidRPr="0078325A">
        <w:rPr>
          <w:rFonts w:asciiTheme="minorHAnsi" w:hAnsiTheme="minorHAnsi"/>
        </w:rPr>
        <w:t>Discuss</w:t>
      </w:r>
      <w:r w:rsidRPr="0078325A">
        <w:rPr>
          <w:rFonts w:asciiTheme="minorHAnsi" w:hAnsiTheme="minorHAnsi"/>
          <w:iCs/>
        </w:rPr>
        <w:t xml:space="preserve"> chapter </w:t>
      </w:r>
      <w:r w:rsidR="0047160D" w:rsidRPr="0078325A">
        <w:rPr>
          <w:rFonts w:asciiTheme="minorHAnsi" w:hAnsiTheme="minorHAnsi"/>
          <w:iCs/>
        </w:rPr>
        <w:t>5</w:t>
      </w:r>
      <w:r w:rsidRPr="0078325A">
        <w:rPr>
          <w:rFonts w:asciiTheme="minorHAnsi" w:hAnsiTheme="minorHAnsi"/>
          <w:iCs/>
        </w:rPr>
        <w:t xml:space="preserve"> of the textbook.</w:t>
      </w:r>
    </w:p>
    <w:p w:rsidR="00102400" w:rsidRPr="0078325A" w:rsidRDefault="0047160D" w:rsidP="00DB2CDC">
      <w:pPr>
        <w:numPr>
          <w:ilvl w:val="1"/>
          <w:numId w:val="10"/>
        </w:numPr>
        <w:rPr>
          <w:rFonts w:asciiTheme="minorHAnsi" w:hAnsiTheme="minorHAnsi"/>
        </w:rPr>
      </w:pPr>
      <w:r w:rsidRPr="0078325A">
        <w:rPr>
          <w:rFonts w:asciiTheme="minorHAnsi" w:hAnsiTheme="minorHAnsi"/>
          <w:iCs/>
          <w:sz w:val="20"/>
          <w:szCs w:val="20"/>
        </w:rPr>
        <w:t>Create Files</w:t>
      </w:r>
      <w:r w:rsidR="00DB2CDC" w:rsidRPr="0078325A">
        <w:rPr>
          <w:rFonts w:asciiTheme="minorHAnsi" w:hAnsiTheme="minorHAnsi"/>
          <w:iCs/>
          <w:sz w:val="20"/>
          <w:szCs w:val="20"/>
        </w:rPr>
        <w:t xml:space="preserve"> &amp; Activity </w:t>
      </w:r>
      <w:r w:rsidRPr="0078325A">
        <w:rPr>
          <w:rFonts w:asciiTheme="minorHAnsi" w:hAnsiTheme="minorHAnsi"/>
          <w:iCs/>
          <w:sz w:val="20"/>
          <w:szCs w:val="20"/>
        </w:rPr>
        <w:t>5</w:t>
      </w:r>
      <w:r w:rsidR="004060C1" w:rsidRPr="0078325A">
        <w:rPr>
          <w:rFonts w:asciiTheme="minorHAnsi" w:hAnsiTheme="minorHAnsi"/>
          <w:iCs/>
          <w:sz w:val="20"/>
          <w:szCs w:val="20"/>
        </w:rPr>
        <w:t>-1 (30</w:t>
      </w:r>
      <w:r w:rsidR="00DB2CDC" w:rsidRPr="0078325A">
        <w:rPr>
          <w:rFonts w:asciiTheme="minorHAnsi" w:hAnsiTheme="minorHAnsi"/>
          <w:iCs/>
          <w:sz w:val="20"/>
          <w:szCs w:val="20"/>
        </w:rPr>
        <w:t>m)</w:t>
      </w:r>
    </w:p>
    <w:p w:rsidR="0047160D" w:rsidRPr="0078325A" w:rsidRDefault="0047160D" w:rsidP="00DB2CDC">
      <w:pPr>
        <w:numPr>
          <w:ilvl w:val="1"/>
          <w:numId w:val="10"/>
        </w:numPr>
        <w:rPr>
          <w:rFonts w:asciiTheme="minorHAnsi" w:hAnsiTheme="minorHAnsi"/>
        </w:rPr>
      </w:pPr>
      <w:r w:rsidRPr="0078325A">
        <w:rPr>
          <w:rFonts w:asciiTheme="minorHAnsi" w:hAnsiTheme="minorHAnsi"/>
          <w:iCs/>
          <w:sz w:val="20"/>
          <w:szCs w:val="20"/>
        </w:rPr>
        <w:t xml:space="preserve">Navigating a </w:t>
      </w:r>
      <w:r w:rsidR="004060C1" w:rsidRPr="0078325A">
        <w:rPr>
          <w:rFonts w:asciiTheme="minorHAnsi" w:hAnsiTheme="minorHAnsi"/>
          <w:iCs/>
          <w:sz w:val="20"/>
          <w:szCs w:val="20"/>
        </w:rPr>
        <w:t>File Structure &amp; Activity 5-2 (30</w:t>
      </w:r>
      <w:r w:rsidRPr="0078325A">
        <w:rPr>
          <w:rFonts w:asciiTheme="minorHAnsi" w:hAnsiTheme="minorHAnsi"/>
          <w:iCs/>
          <w:sz w:val="20"/>
          <w:szCs w:val="20"/>
        </w:rPr>
        <w:t>m)</w:t>
      </w:r>
    </w:p>
    <w:p w:rsidR="0047160D" w:rsidRPr="0078325A" w:rsidRDefault="0047160D" w:rsidP="00DB2CDC">
      <w:pPr>
        <w:numPr>
          <w:ilvl w:val="1"/>
          <w:numId w:val="10"/>
        </w:numPr>
        <w:rPr>
          <w:rFonts w:asciiTheme="minorHAnsi" w:hAnsiTheme="minorHAnsi"/>
        </w:rPr>
      </w:pPr>
      <w:r w:rsidRPr="0078325A">
        <w:rPr>
          <w:rFonts w:asciiTheme="minorHAnsi" w:hAnsiTheme="minorHAnsi"/>
          <w:iCs/>
          <w:sz w:val="20"/>
          <w:szCs w:val="20"/>
        </w:rPr>
        <w:t xml:space="preserve">Manage Files and Folders &amp; </w:t>
      </w:r>
      <w:r w:rsidRPr="0078325A">
        <w:rPr>
          <w:rFonts w:asciiTheme="minorHAnsi" w:hAnsiTheme="minorHAnsi"/>
          <w:iCs/>
          <w:sz w:val="20"/>
          <w:szCs w:val="20"/>
          <w:highlight w:val="red"/>
        </w:rPr>
        <w:t>Activity 5-3</w:t>
      </w:r>
      <w:r w:rsidR="00A06153" w:rsidRPr="0078325A">
        <w:rPr>
          <w:rFonts w:asciiTheme="minorHAnsi" w:hAnsiTheme="minorHAnsi"/>
          <w:iCs/>
          <w:sz w:val="20"/>
          <w:szCs w:val="20"/>
        </w:rPr>
        <w:t xml:space="preserve"> + </w:t>
      </w:r>
      <w:r w:rsidR="00A06153" w:rsidRPr="0078325A">
        <w:rPr>
          <w:rFonts w:asciiTheme="minorHAnsi" w:hAnsiTheme="minorHAnsi"/>
          <w:iCs/>
          <w:sz w:val="20"/>
          <w:szCs w:val="20"/>
          <w:highlight w:val="red"/>
        </w:rPr>
        <w:t>5-4</w:t>
      </w:r>
      <w:r w:rsidRPr="0078325A">
        <w:rPr>
          <w:rFonts w:asciiTheme="minorHAnsi" w:hAnsiTheme="minorHAnsi"/>
          <w:iCs/>
          <w:sz w:val="20"/>
          <w:szCs w:val="20"/>
        </w:rPr>
        <w:t xml:space="preserve"> (</w:t>
      </w:r>
      <w:r w:rsidR="004060C1" w:rsidRPr="0078325A">
        <w:rPr>
          <w:rFonts w:asciiTheme="minorHAnsi" w:hAnsiTheme="minorHAnsi"/>
          <w:iCs/>
          <w:sz w:val="20"/>
          <w:szCs w:val="20"/>
        </w:rPr>
        <w:t>30</w:t>
      </w:r>
      <w:r w:rsidRPr="0078325A">
        <w:rPr>
          <w:rFonts w:asciiTheme="minorHAnsi" w:hAnsiTheme="minorHAnsi"/>
          <w:iCs/>
          <w:sz w:val="20"/>
          <w:szCs w:val="20"/>
        </w:rPr>
        <w:t>m)</w:t>
      </w:r>
    </w:p>
    <w:p w:rsidR="0047160D" w:rsidRPr="0078325A" w:rsidRDefault="0047160D" w:rsidP="00DB2CDC">
      <w:pPr>
        <w:numPr>
          <w:ilvl w:val="1"/>
          <w:numId w:val="10"/>
        </w:numPr>
        <w:rPr>
          <w:rFonts w:asciiTheme="minorHAnsi" w:hAnsiTheme="minorHAnsi"/>
          <w:sz w:val="20"/>
          <w:szCs w:val="20"/>
        </w:rPr>
      </w:pPr>
      <w:r w:rsidRPr="0078325A">
        <w:rPr>
          <w:rFonts w:asciiTheme="minorHAnsi" w:hAnsiTheme="minorHAnsi"/>
          <w:sz w:val="20"/>
          <w:szCs w:val="20"/>
        </w:rPr>
        <w:t>Compress and Extract Files</w:t>
      </w:r>
      <w:r w:rsidR="00A06153" w:rsidRPr="0078325A">
        <w:rPr>
          <w:rFonts w:asciiTheme="minorHAnsi" w:hAnsiTheme="minorHAnsi"/>
          <w:sz w:val="20"/>
          <w:szCs w:val="20"/>
        </w:rPr>
        <w:t xml:space="preserve"> &amp; Activity </w:t>
      </w:r>
      <w:r w:rsidR="00A06153" w:rsidRPr="0078325A">
        <w:rPr>
          <w:rFonts w:asciiTheme="minorHAnsi" w:hAnsiTheme="minorHAnsi"/>
          <w:sz w:val="20"/>
          <w:szCs w:val="20"/>
          <w:highlight w:val="red"/>
        </w:rPr>
        <w:t>5-5</w:t>
      </w:r>
      <w:r w:rsidR="00A06153" w:rsidRPr="0078325A">
        <w:rPr>
          <w:rFonts w:asciiTheme="minorHAnsi" w:hAnsiTheme="minorHAnsi"/>
          <w:sz w:val="20"/>
          <w:szCs w:val="20"/>
        </w:rPr>
        <w:t xml:space="preserve"> (</w:t>
      </w:r>
      <w:r w:rsidR="004060C1" w:rsidRPr="0078325A">
        <w:rPr>
          <w:rFonts w:asciiTheme="minorHAnsi" w:hAnsiTheme="minorHAnsi"/>
          <w:sz w:val="20"/>
          <w:szCs w:val="20"/>
        </w:rPr>
        <w:t>30</w:t>
      </w:r>
      <w:r w:rsidR="00A06153" w:rsidRPr="0078325A">
        <w:rPr>
          <w:rFonts w:asciiTheme="minorHAnsi" w:hAnsiTheme="minorHAnsi"/>
          <w:sz w:val="20"/>
          <w:szCs w:val="20"/>
        </w:rPr>
        <w:t>m)</w:t>
      </w:r>
    </w:p>
    <w:p w:rsidR="00A06153" w:rsidRPr="0078325A" w:rsidRDefault="00A06153" w:rsidP="00DB2CDC">
      <w:pPr>
        <w:numPr>
          <w:ilvl w:val="1"/>
          <w:numId w:val="10"/>
        </w:numPr>
        <w:rPr>
          <w:rFonts w:asciiTheme="minorHAnsi" w:hAnsiTheme="minorHAnsi"/>
          <w:sz w:val="20"/>
          <w:szCs w:val="20"/>
        </w:rPr>
      </w:pPr>
      <w:r w:rsidRPr="0078325A">
        <w:rPr>
          <w:rFonts w:asciiTheme="minorHAnsi" w:hAnsiTheme="minorHAnsi"/>
          <w:sz w:val="20"/>
          <w:szCs w:val="20"/>
        </w:rPr>
        <w:t>Create S</w:t>
      </w:r>
      <w:r w:rsidR="004060C1" w:rsidRPr="0078325A">
        <w:rPr>
          <w:rFonts w:asciiTheme="minorHAnsi" w:hAnsiTheme="minorHAnsi"/>
          <w:sz w:val="20"/>
          <w:szCs w:val="20"/>
        </w:rPr>
        <w:t>creen Captures &amp; Activity 5-6 (30</w:t>
      </w:r>
      <w:r w:rsidRPr="0078325A">
        <w:rPr>
          <w:rFonts w:asciiTheme="minorHAnsi" w:hAnsiTheme="minorHAnsi"/>
          <w:sz w:val="20"/>
          <w:szCs w:val="20"/>
        </w:rPr>
        <w:t>m)</w:t>
      </w:r>
    </w:p>
    <w:p w:rsidR="004060C1" w:rsidRPr="0078325A" w:rsidRDefault="004060C1" w:rsidP="004060C1">
      <w:pPr>
        <w:numPr>
          <w:ilvl w:val="0"/>
          <w:numId w:val="10"/>
        </w:numPr>
        <w:rPr>
          <w:rFonts w:asciiTheme="minorHAnsi" w:hAnsiTheme="minorHAnsi"/>
          <w:iCs/>
        </w:rPr>
      </w:pPr>
      <w:r w:rsidRPr="0078325A">
        <w:rPr>
          <w:rFonts w:asciiTheme="minorHAnsi" w:hAnsiTheme="minorHAnsi"/>
        </w:rPr>
        <w:t>Discuss</w:t>
      </w:r>
      <w:r w:rsidRPr="0078325A">
        <w:rPr>
          <w:rFonts w:asciiTheme="minorHAnsi" w:hAnsiTheme="minorHAnsi"/>
          <w:iCs/>
        </w:rPr>
        <w:t xml:space="preserve"> chapter 6 of the textbook.</w:t>
      </w:r>
    </w:p>
    <w:p w:rsidR="004060C1" w:rsidRPr="0078325A" w:rsidRDefault="004060C1" w:rsidP="004060C1">
      <w:pPr>
        <w:numPr>
          <w:ilvl w:val="1"/>
          <w:numId w:val="10"/>
        </w:numPr>
        <w:rPr>
          <w:rFonts w:asciiTheme="minorHAnsi" w:hAnsiTheme="minorHAnsi"/>
          <w:sz w:val="20"/>
          <w:szCs w:val="20"/>
        </w:rPr>
      </w:pPr>
      <w:r w:rsidRPr="0078325A">
        <w:rPr>
          <w:rFonts w:asciiTheme="minorHAnsi" w:hAnsiTheme="minorHAnsi"/>
          <w:iCs/>
          <w:sz w:val="20"/>
          <w:szCs w:val="20"/>
        </w:rPr>
        <w:t>Configuring Wireless Devices (20m)</w:t>
      </w:r>
    </w:p>
    <w:p w:rsidR="004060C1" w:rsidRPr="0078325A" w:rsidRDefault="004060C1" w:rsidP="004060C1">
      <w:pPr>
        <w:numPr>
          <w:ilvl w:val="1"/>
          <w:numId w:val="10"/>
        </w:numPr>
        <w:rPr>
          <w:rFonts w:asciiTheme="minorHAnsi" w:hAnsiTheme="minorHAnsi"/>
          <w:sz w:val="20"/>
          <w:szCs w:val="20"/>
        </w:rPr>
      </w:pPr>
      <w:r w:rsidRPr="0078325A">
        <w:rPr>
          <w:rFonts w:asciiTheme="minorHAnsi" w:hAnsiTheme="minorHAnsi"/>
          <w:iCs/>
          <w:sz w:val="20"/>
          <w:szCs w:val="20"/>
        </w:rPr>
        <w:t>Use Wireless Devices (20m)</w:t>
      </w:r>
    </w:p>
    <w:p w:rsidR="00AA65D0" w:rsidRPr="0078325A" w:rsidRDefault="00C34C11">
      <w:pPr>
        <w:numPr>
          <w:ilvl w:val="0"/>
          <w:numId w:val="10"/>
        </w:numPr>
        <w:rPr>
          <w:rFonts w:asciiTheme="minorHAnsi" w:hAnsiTheme="minorHAnsi"/>
        </w:rPr>
      </w:pPr>
      <w:r w:rsidRPr="0078325A">
        <w:rPr>
          <w:rFonts w:asciiTheme="minorHAnsi" w:hAnsiTheme="minorHAnsi"/>
        </w:rPr>
        <w:t xml:space="preserve">Use different types of compression software, </w:t>
      </w:r>
      <w:proofErr w:type="spellStart"/>
      <w:r w:rsidRPr="0078325A">
        <w:rPr>
          <w:rFonts w:asciiTheme="minorHAnsi" w:hAnsiTheme="minorHAnsi"/>
        </w:rPr>
        <w:t>WinZIP</w:t>
      </w:r>
      <w:proofErr w:type="spellEnd"/>
      <w:r w:rsidRPr="0078325A">
        <w:rPr>
          <w:rFonts w:asciiTheme="minorHAnsi" w:hAnsiTheme="minorHAnsi"/>
        </w:rPr>
        <w:t>, WinRAR, 7zip</w:t>
      </w:r>
    </w:p>
    <w:p w:rsidR="00C34C11" w:rsidRPr="0078325A" w:rsidRDefault="00C34C11" w:rsidP="00C34C11">
      <w:pPr>
        <w:numPr>
          <w:ilvl w:val="0"/>
          <w:numId w:val="10"/>
        </w:numPr>
        <w:rPr>
          <w:rFonts w:asciiTheme="minorHAnsi" w:hAnsiTheme="minorHAnsi"/>
        </w:rPr>
      </w:pPr>
      <w:r w:rsidRPr="0078325A">
        <w:rPr>
          <w:rFonts w:asciiTheme="minorHAnsi" w:hAnsiTheme="minorHAnsi"/>
        </w:rPr>
        <w:t>Explore a program such as GIMP and its ability to resize images and save to different file types.</w:t>
      </w:r>
    </w:p>
    <w:p w:rsidR="00C34C11" w:rsidRPr="0078325A" w:rsidRDefault="00C34C11" w:rsidP="00C34C11">
      <w:pPr>
        <w:numPr>
          <w:ilvl w:val="1"/>
          <w:numId w:val="10"/>
        </w:numPr>
        <w:rPr>
          <w:rFonts w:asciiTheme="minorHAnsi" w:hAnsiTheme="minorHAnsi"/>
        </w:rPr>
      </w:pPr>
      <w:r w:rsidRPr="0078325A">
        <w:rPr>
          <w:rFonts w:asciiTheme="minorHAnsi" w:hAnsiTheme="minorHAnsi"/>
        </w:rPr>
        <w:t xml:space="preserve">Compare the quality of a </w:t>
      </w:r>
      <w:proofErr w:type="spellStart"/>
      <w:r w:rsidRPr="0078325A">
        <w:rPr>
          <w:rFonts w:asciiTheme="minorHAnsi" w:hAnsiTheme="minorHAnsi"/>
        </w:rPr>
        <w:t>Mspaint</w:t>
      </w:r>
      <w:proofErr w:type="spellEnd"/>
      <w:r w:rsidRPr="0078325A">
        <w:rPr>
          <w:rFonts w:asciiTheme="minorHAnsi" w:hAnsiTheme="minorHAnsi"/>
        </w:rPr>
        <w:t xml:space="preserve"> .bmp to a GIMP .jpg</w:t>
      </w: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C34C11" w:rsidRPr="0078325A" w:rsidRDefault="00C34C11">
      <w:pPr>
        <w:rPr>
          <w:rFonts w:asciiTheme="minorHAnsi" w:hAnsiTheme="minorHAnsi"/>
        </w:rPr>
      </w:pPr>
    </w:p>
    <w:p w:rsidR="00C34C11" w:rsidRPr="0078325A" w:rsidRDefault="00C34C11">
      <w:pPr>
        <w:rPr>
          <w:rFonts w:asciiTheme="minorHAnsi" w:hAnsiTheme="minorHAnsi"/>
        </w:rPr>
      </w:pPr>
    </w:p>
    <w:p w:rsidR="00C34C11" w:rsidRPr="0078325A" w:rsidRDefault="00C34C11">
      <w:pPr>
        <w:rPr>
          <w:rFonts w:asciiTheme="minorHAnsi" w:hAnsiTheme="minorHAnsi"/>
        </w:rPr>
      </w:pPr>
    </w:p>
    <w:p w:rsidR="00C34C11" w:rsidRPr="0078325A" w:rsidRDefault="00C34C11">
      <w:pPr>
        <w:rPr>
          <w:rFonts w:asciiTheme="minorHAnsi" w:hAnsiTheme="minorHAnsi"/>
        </w:rPr>
      </w:pPr>
    </w:p>
    <w:p w:rsidR="00C34C11" w:rsidRPr="0078325A" w:rsidRDefault="00C34C11">
      <w:pPr>
        <w:rPr>
          <w:rFonts w:asciiTheme="minorHAnsi" w:hAnsiTheme="minorHAnsi"/>
        </w:rPr>
      </w:pPr>
    </w:p>
    <w:p w:rsidR="00C34C11" w:rsidRPr="0078325A" w:rsidRDefault="00C34C11">
      <w:pPr>
        <w:rPr>
          <w:rFonts w:asciiTheme="minorHAnsi" w:hAnsiTheme="minorHAnsi"/>
        </w:rPr>
      </w:pPr>
    </w:p>
    <w:p w:rsidR="00C34C11" w:rsidRPr="0078325A" w:rsidRDefault="00C34C11">
      <w:pPr>
        <w:rPr>
          <w:rFonts w:asciiTheme="minorHAnsi" w:hAnsiTheme="minorHAnsi"/>
        </w:rPr>
      </w:pPr>
    </w:p>
    <w:p w:rsidR="00C34C11" w:rsidRPr="0078325A" w:rsidRDefault="00C34C11">
      <w:pPr>
        <w:rPr>
          <w:rFonts w:asciiTheme="minorHAnsi" w:hAnsiTheme="minorHAnsi"/>
        </w:rPr>
      </w:pPr>
    </w:p>
    <w:p w:rsidR="00C34C11" w:rsidRPr="0078325A" w:rsidRDefault="00C34C11">
      <w:pPr>
        <w:rPr>
          <w:rFonts w:asciiTheme="minorHAnsi" w:hAnsiTheme="minorHAnsi"/>
        </w:rPr>
      </w:pPr>
    </w:p>
    <w:p w:rsidR="00C34C11" w:rsidRPr="0078325A" w:rsidRDefault="00C34C11">
      <w:pPr>
        <w:rPr>
          <w:rFonts w:asciiTheme="minorHAnsi" w:hAnsiTheme="minorHAnsi"/>
        </w:rPr>
      </w:pPr>
    </w:p>
    <w:p w:rsidR="00C34C11" w:rsidRPr="0078325A" w:rsidRDefault="00C34C11">
      <w:pPr>
        <w:rPr>
          <w:rFonts w:asciiTheme="minorHAnsi" w:hAnsiTheme="minorHAnsi"/>
        </w:rPr>
      </w:pPr>
    </w:p>
    <w:p w:rsidR="00C34C11" w:rsidRPr="0078325A" w:rsidRDefault="00C34C11">
      <w:pPr>
        <w:rPr>
          <w:rFonts w:asciiTheme="minorHAnsi" w:hAnsiTheme="minorHAnsi"/>
        </w:rPr>
      </w:pPr>
    </w:p>
    <w:p w:rsidR="00C34C11" w:rsidRPr="0078325A" w:rsidRDefault="00C34C11">
      <w:pPr>
        <w:rPr>
          <w:rFonts w:asciiTheme="minorHAnsi" w:hAnsiTheme="minorHAnsi"/>
        </w:rPr>
      </w:pPr>
    </w:p>
    <w:p w:rsidR="00C34C11" w:rsidRPr="0078325A" w:rsidRDefault="00C34C11">
      <w:pPr>
        <w:rPr>
          <w:rFonts w:asciiTheme="minorHAnsi" w:hAnsiTheme="minorHAnsi"/>
        </w:rPr>
      </w:pPr>
    </w:p>
    <w:p w:rsidR="00AA65D0" w:rsidRPr="0078325A" w:rsidRDefault="00AA65D0" w:rsidP="00EA0846">
      <w:pPr>
        <w:rPr>
          <w:rFonts w:asciiTheme="minorHAnsi" w:hAnsiTheme="minorHAnsi"/>
          <w:b/>
          <w:bCs/>
          <w:u w:val="single"/>
        </w:rPr>
      </w:pPr>
      <w:r w:rsidRPr="0078325A">
        <w:rPr>
          <w:rFonts w:asciiTheme="minorHAnsi" w:hAnsiTheme="minorHAnsi"/>
          <w:b/>
          <w:bCs/>
          <w:u w:val="single"/>
        </w:rPr>
        <w:lastRenderedPageBreak/>
        <w:t>Day 7</w:t>
      </w:r>
      <w:r w:rsidR="00EA0846" w:rsidRPr="0078325A">
        <w:rPr>
          <w:rFonts w:asciiTheme="minorHAnsi" w:hAnsiTheme="minorHAnsi"/>
          <w:b/>
          <w:bCs/>
        </w:rPr>
        <w:t>:</w:t>
      </w:r>
    </w:p>
    <w:p w:rsidR="00AA65D0" w:rsidRPr="0078325A" w:rsidRDefault="00AA65D0">
      <w:pPr>
        <w:rPr>
          <w:rFonts w:asciiTheme="minorHAnsi" w:hAnsiTheme="minorHAnsi"/>
        </w:rPr>
      </w:pPr>
    </w:p>
    <w:p w:rsidR="00AA65D0" w:rsidRPr="0078325A" w:rsidRDefault="00AA65D0">
      <w:pPr>
        <w:rPr>
          <w:rFonts w:asciiTheme="minorHAnsi" w:hAnsiTheme="minorHAnsi"/>
          <w:b/>
          <w:bCs/>
        </w:rPr>
      </w:pPr>
      <w:r w:rsidRPr="0078325A">
        <w:rPr>
          <w:rFonts w:asciiTheme="minorHAnsi" w:hAnsiTheme="minorHAnsi"/>
          <w:b/>
          <w:bCs/>
        </w:rPr>
        <w:t>Class Goals:</w:t>
      </w:r>
    </w:p>
    <w:p w:rsidR="00AA65D0" w:rsidRPr="0078325A" w:rsidRDefault="00AA65D0">
      <w:pPr>
        <w:rPr>
          <w:rFonts w:asciiTheme="minorHAnsi" w:hAnsiTheme="minorHAnsi"/>
        </w:rPr>
      </w:pPr>
    </w:p>
    <w:p w:rsidR="00882256" w:rsidRPr="0078325A" w:rsidRDefault="00882256">
      <w:pPr>
        <w:numPr>
          <w:ilvl w:val="0"/>
          <w:numId w:val="1"/>
        </w:numPr>
        <w:rPr>
          <w:rFonts w:asciiTheme="minorHAnsi" w:hAnsiTheme="minorHAnsi"/>
        </w:rPr>
      </w:pPr>
      <w:r w:rsidRPr="0078325A">
        <w:rPr>
          <w:rFonts w:asciiTheme="minorHAnsi" w:hAnsiTheme="minorHAnsi"/>
        </w:rPr>
        <w:t>Chapter 7</w:t>
      </w:r>
    </w:p>
    <w:p w:rsidR="00AA65D0" w:rsidRPr="0078325A" w:rsidRDefault="00C34C11">
      <w:pPr>
        <w:numPr>
          <w:ilvl w:val="0"/>
          <w:numId w:val="1"/>
        </w:numPr>
        <w:rPr>
          <w:rFonts w:asciiTheme="minorHAnsi" w:hAnsiTheme="minorHAnsi"/>
        </w:rPr>
      </w:pPr>
      <w:r w:rsidRPr="0078325A">
        <w:rPr>
          <w:rFonts w:asciiTheme="minorHAnsi" w:hAnsiTheme="minorHAnsi"/>
        </w:rPr>
        <w:t>Chapter 8</w:t>
      </w:r>
    </w:p>
    <w:p w:rsidR="00C34C11" w:rsidRPr="0078325A" w:rsidRDefault="00C34C11" w:rsidP="00C34C11">
      <w:pPr>
        <w:numPr>
          <w:ilvl w:val="0"/>
          <w:numId w:val="1"/>
        </w:numPr>
        <w:rPr>
          <w:rFonts w:asciiTheme="minorHAnsi" w:hAnsiTheme="minorHAnsi"/>
        </w:rPr>
      </w:pPr>
      <w:r w:rsidRPr="0078325A">
        <w:rPr>
          <w:rFonts w:asciiTheme="minorHAnsi" w:hAnsiTheme="minorHAnsi"/>
        </w:rPr>
        <w:t>Discuss internet safety and social media</w:t>
      </w:r>
    </w:p>
    <w:p w:rsidR="00AA65D0" w:rsidRPr="0078325A" w:rsidRDefault="00AA65D0" w:rsidP="00C34C11">
      <w:pPr>
        <w:ind w:left="720"/>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b/>
          <w:bCs/>
        </w:rPr>
      </w:pPr>
      <w:r w:rsidRPr="0078325A">
        <w:rPr>
          <w:rFonts w:asciiTheme="minorHAnsi" w:hAnsiTheme="minorHAnsi"/>
          <w:b/>
          <w:bCs/>
        </w:rPr>
        <w:t>Suggested Daily Activities:</w:t>
      </w:r>
    </w:p>
    <w:p w:rsidR="00882256" w:rsidRPr="0078325A" w:rsidRDefault="00882256" w:rsidP="00882256">
      <w:pPr>
        <w:numPr>
          <w:ilvl w:val="0"/>
          <w:numId w:val="10"/>
        </w:numPr>
        <w:rPr>
          <w:rFonts w:asciiTheme="minorHAnsi" w:hAnsiTheme="minorHAnsi"/>
          <w:iCs/>
        </w:rPr>
      </w:pPr>
      <w:r w:rsidRPr="0078325A">
        <w:rPr>
          <w:rFonts w:asciiTheme="minorHAnsi" w:hAnsiTheme="minorHAnsi"/>
        </w:rPr>
        <w:t>Discuss</w:t>
      </w:r>
      <w:r w:rsidRPr="0078325A">
        <w:rPr>
          <w:rFonts w:asciiTheme="minorHAnsi" w:hAnsiTheme="minorHAnsi"/>
          <w:iCs/>
        </w:rPr>
        <w:t xml:space="preserve"> chapter 7 of the textbook.</w:t>
      </w:r>
    </w:p>
    <w:p w:rsidR="00882256" w:rsidRPr="0078325A" w:rsidRDefault="00882256" w:rsidP="00882256">
      <w:pPr>
        <w:numPr>
          <w:ilvl w:val="1"/>
          <w:numId w:val="10"/>
        </w:numPr>
        <w:rPr>
          <w:rFonts w:asciiTheme="minorHAnsi" w:hAnsiTheme="minorHAnsi"/>
        </w:rPr>
      </w:pPr>
      <w:r w:rsidRPr="0078325A">
        <w:rPr>
          <w:rFonts w:asciiTheme="minorHAnsi" w:hAnsiTheme="minorHAnsi"/>
          <w:iCs/>
          <w:sz w:val="20"/>
          <w:szCs w:val="20"/>
        </w:rPr>
        <w:t>Identify Security Threats &amp; Activity 7-1 (30m)</w:t>
      </w:r>
    </w:p>
    <w:p w:rsidR="00882256" w:rsidRPr="0078325A" w:rsidRDefault="00882256" w:rsidP="00882256">
      <w:pPr>
        <w:numPr>
          <w:ilvl w:val="1"/>
          <w:numId w:val="10"/>
        </w:numPr>
        <w:rPr>
          <w:rFonts w:asciiTheme="minorHAnsi" w:hAnsiTheme="minorHAnsi"/>
        </w:rPr>
      </w:pPr>
      <w:r w:rsidRPr="0078325A">
        <w:rPr>
          <w:rFonts w:asciiTheme="minorHAnsi" w:hAnsiTheme="minorHAnsi"/>
          <w:iCs/>
          <w:sz w:val="20"/>
          <w:szCs w:val="20"/>
        </w:rPr>
        <w:t>Apply Security Best Practices &amp; Activity 7-2 5-2 (30m)</w:t>
      </w:r>
    </w:p>
    <w:p w:rsidR="00882256" w:rsidRPr="0078325A" w:rsidRDefault="00882256" w:rsidP="00882256">
      <w:pPr>
        <w:numPr>
          <w:ilvl w:val="1"/>
          <w:numId w:val="10"/>
        </w:numPr>
        <w:rPr>
          <w:rFonts w:asciiTheme="minorHAnsi" w:hAnsiTheme="minorHAnsi"/>
        </w:rPr>
      </w:pPr>
      <w:r w:rsidRPr="0078325A">
        <w:rPr>
          <w:rFonts w:asciiTheme="minorHAnsi" w:hAnsiTheme="minorHAnsi"/>
          <w:iCs/>
          <w:sz w:val="20"/>
          <w:szCs w:val="20"/>
        </w:rPr>
        <w:t>Preform Secure Web Browsing &amp; Activity 7-3 (30m)</w:t>
      </w:r>
    </w:p>
    <w:p w:rsidR="00882256" w:rsidRPr="0078325A" w:rsidRDefault="00882256" w:rsidP="00882256">
      <w:pPr>
        <w:numPr>
          <w:ilvl w:val="0"/>
          <w:numId w:val="10"/>
        </w:numPr>
        <w:rPr>
          <w:rFonts w:asciiTheme="minorHAnsi" w:hAnsiTheme="minorHAnsi"/>
          <w:iCs/>
        </w:rPr>
      </w:pPr>
      <w:r w:rsidRPr="0078325A">
        <w:rPr>
          <w:rFonts w:asciiTheme="minorHAnsi" w:hAnsiTheme="minorHAnsi"/>
        </w:rPr>
        <w:t>Discuss</w:t>
      </w:r>
      <w:r w:rsidRPr="0078325A">
        <w:rPr>
          <w:rFonts w:asciiTheme="minorHAnsi" w:hAnsiTheme="minorHAnsi"/>
          <w:iCs/>
        </w:rPr>
        <w:t xml:space="preserve"> chapter 8 of the textbook.</w:t>
      </w:r>
    </w:p>
    <w:p w:rsidR="00882256" w:rsidRPr="0078325A" w:rsidRDefault="00882256" w:rsidP="00882256">
      <w:pPr>
        <w:numPr>
          <w:ilvl w:val="1"/>
          <w:numId w:val="10"/>
        </w:numPr>
        <w:rPr>
          <w:rFonts w:asciiTheme="minorHAnsi" w:hAnsiTheme="minorHAnsi"/>
          <w:sz w:val="20"/>
          <w:szCs w:val="20"/>
        </w:rPr>
      </w:pPr>
      <w:r w:rsidRPr="0078325A">
        <w:rPr>
          <w:rFonts w:asciiTheme="minorHAnsi" w:hAnsiTheme="minorHAnsi"/>
          <w:iCs/>
          <w:sz w:val="20"/>
          <w:szCs w:val="20"/>
        </w:rPr>
        <w:t>Environmental and Safety Concepts &amp; Activity 8-1 (20m)</w:t>
      </w:r>
    </w:p>
    <w:p w:rsidR="00882256" w:rsidRPr="0078325A" w:rsidRDefault="00882256" w:rsidP="00882256">
      <w:pPr>
        <w:numPr>
          <w:ilvl w:val="1"/>
          <w:numId w:val="10"/>
        </w:numPr>
        <w:rPr>
          <w:rFonts w:asciiTheme="minorHAnsi" w:hAnsiTheme="minorHAnsi"/>
          <w:sz w:val="20"/>
          <w:szCs w:val="20"/>
        </w:rPr>
      </w:pPr>
      <w:r w:rsidRPr="0078325A">
        <w:rPr>
          <w:rFonts w:asciiTheme="minorHAnsi" w:hAnsiTheme="minorHAnsi"/>
          <w:iCs/>
          <w:sz w:val="20"/>
          <w:szCs w:val="20"/>
        </w:rPr>
        <w:t>Back Up and Restore Data (20m)</w:t>
      </w:r>
    </w:p>
    <w:p w:rsidR="00882256" w:rsidRPr="0078325A" w:rsidRDefault="00882256" w:rsidP="00882256">
      <w:pPr>
        <w:numPr>
          <w:ilvl w:val="1"/>
          <w:numId w:val="10"/>
        </w:numPr>
        <w:rPr>
          <w:rFonts w:asciiTheme="minorHAnsi" w:hAnsiTheme="minorHAnsi"/>
          <w:sz w:val="20"/>
          <w:szCs w:val="20"/>
        </w:rPr>
      </w:pPr>
      <w:r w:rsidRPr="0078325A">
        <w:rPr>
          <w:rFonts w:asciiTheme="minorHAnsi" w:hAnsiTheme="minorHAnsi"/>
          <w:iCs/>
          <w:sz w:val="20"/>
          <w:szCs w:val="20"/>
        </w:rPr>
        <w:t>Restoration Methods</w:t>
      </w:r>
    </w:p>
    <w:p w:rsidR="00882256" w:rsidRPr="0078325A" w:rsidRDefault="00882256" w:rsidP="00882256">
      <w:pPr>
        <w:numPr>
          <w:ilvl w:val="1"/>
          <w:numId w:val="10"/>
        </w:numPr>
        <w:rPr>
          <w:rFonts w:asciiTheme="minorHAnsi" w:hAnsiTheme="minorHAnsi"/>
          <w:sz w:val="20"/>
          <w:szCs w:val="20"/>
        </w:rPr>
      </w:pPr>
      <w:r w:rsidRPr="0078325A">
        <w:rPr>
          <w:rFonts w:asciiTheme="minorHAnsi" w:hAnsiTheme="minorHAnsi"/>
          <w:iCs/>
          <w:sz w:val="20"/>
          <w:szCs w:val="20"/>
        </w:rPr>
        <w:t>Manage Software &amp; Activity 8-4</w:t>
      </w:r>
    </w:p>
    <w:p w:rsidR="003B32DB" w:rsidRPr="0078325A" w:rsidRDefault="003B32DB" w:rsidP="00882256">
      <w:pPr>
        <w:numPr>
          <w:ilvl w:val="1"/>
          <w:numId w:val="10"/>
        </w:numPr>
        <w:rPr>
          <w:rFonts w:asciiTheme="minorHAnsi" w:hAnsiTheme="minorHAnsi"/>
          <w:sz w:val="20"/>
          <w:szCs w:val="20"/>
        </w:rPr>
      </w:pPr>
      <w:r w:rsidRPr="0078325A">
        <w:rPr>
          <w:rFonts w:asciiTheme="minorHAnsi" w:hAnsiTheme="minorHAnsi"/>
          <w:iCs/>
          <w:sz w:val="20"/>
          <w:szCs w:val="20"/>
        </w:rPr>
        <w:t>Implement Basic Support Measures &amp; Activity 8-5</w:t>
      </w: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rsidP="00EA0846">
      <w:pPr>
        <w:rPr>
          <w:rFonts w:asciiTheme="minorHAnsi" w:hAnsiTheme="minorHAnsi"/>
          <w:b/>
          <w:bCs/>
          <w:u w:val="single"/>
        </w:rPr>
      </w:pPr>
      <w:r w:rsidRPr="0078325A">
        <w:rPr>
          <w:rFonts w:asciiTheme="minorHAnsi" w:hAnsiTheme="minorHAnsi"/>
          <w:b/>
          <w:bCs/>
          <w:u w:val="single"/>
        </w:rPr>
        <w:lastRenderedPageBreak/>
        <w:t>Day 8</w:t>
      </w:r>
      <w:r w:rsidR="00EA0846" w:rsidRPr="0078325A">
        <w:rPr>
          <w:rFonts w:asciiTheme="minorHAnsi" w:hAnsiTheme="minorHAnsi"/>
          <w:b/>
          <w:bCs/>
        </w:rPr>
        <w:t>:</w:t>
      </w:r>
    </w:p>
    <w:p w:rsidR="00AA65D0" w:rsidRPr="0078325A" w:rsidRDefault="00AA65D0">
      <w:pPr>
        <w:rPr>
          <w:rFonts w:asciiTheme="minorHAnsi" w:hAnsiTheme="minorHAnsi"/>
        </w:rPr>
      </w:pPr>
    </w:p>
    <w:p w:rsidR="00AA65D0" w:rsidRPr="0078325A" w:rsidRDefault="00AA65D0">
      <w:pPr>
        <w:rPr>
          <w:rFonts w:asciiTheme="minorHAnsi" w:hAnsiTheme="minorHAnsi"/>
          <w:b/>
          <w:bCs/>
        </w:rPr>
      </w:pPr>
      <w:r w:rsidRPr="0078325A">
        <w:rPr>
          <w:rFonts w:asciiTheme="minorHAnsi" w:hAnsiTheme="minorHAnsi"/>
          <w:b/>
          <w:bCs/>
        </w:rPr>
        <w:t>Class Goals:</w:t>
      </w:r>
    </w:p>
    <w:p w:rsidR="00AA65D0" w:rsidRPr="0078325A" w:rsidRDefault="00AA65D0">
      <w:pPr>
        <w:rPr>
          <w:rFonts w:asciiTheme="minorHAnsi" w:hAnsiTheme="minorHAnsi"/>
        </w:rPr>
      </w:pPr>
    </w:p>
    <w:p w:rsidR="00EA0846" w:rsidRPr="0078325A" w:rsidRDefault="00EA0846" w:rsidP="00EA0846">
      <w:pPr>
        <w:numPr>
          <w:ilvl w:val="0"/>
          <w:numId w:val="1"/>
        </w:numPr>
        <w:rPr>
          <w:rFonts w:asciiTheme="minorHAnsi" w:hAnsiTheme="minorHAnsi"/>
        </w:rPr>
      </w:pPr>
      <w:r w:rsidRPr="0078325A">
        <w:rPr>
          <w:rFonts w:asciiTheme="minorHAnsi" w:hAnsiTheme="minorHAnsi"/>
        </w:rPr>
        <w:t>Review IT Fundamentals information</w:t>
      </w:r>
    </w:p>
    <w:p w:rsidR="00AA65D0" w:rsidRPr="0078325A" w:rsidRDefault="008E1D96">
      <w:pPr>
        <w:numPr>
          <w:ilvl w:val="0"/>
          <w:numId w:val="1"/>
        </w:numPr>
        <w:rPr>
          <w:rFonts w:asciiTheme="minorHAnsi" w:hAnsiTheme="minorHAnsi"/>
        </w:rPr>
      </w:pPr>
      <w:r w:rsidRPr="0078325A">
        <w:rPr>
          <w:rFonts w:asciiTheme="minorHAnsi" w:hAnsiTheme="minorHAnsi"/>
        </w:rPr>
        <w:t>Earn IT Fundamentals Certification</w:t>
      </w:r>
    </w:p>
    <w:p w:rsidR="00AA65D0" w:rsidRPr="0078325A" w:rsidRDefault="00AA65D0">
      <w:pPr>
        <w:rPr>
          <w:rFonts w:asciiTheme="minorHAnsi" w:hAnsiTheme="minorHAnsi"/>
        </w:rPr>
      </w:pPr>
    </w:p>
    <w:p w:rsidR="00AA65D0" w:rsidRPr="0078325A" w:rsidRDefault="00AA65D0">
      <w:pPr>
        <w:rPr>
          <w:rFonts w:asciiTheme="minorHAnsi" w:hAnsiTheme="minorHAnsi"/>
          <w:b/>
          <w:bCs/>
        </w:rPr>
      </w:pPr>
      <w:r w:rsidRPr="0078325A">
        <w:rPr>
          <w:rFonts w:asciiTheme="minorHAnsi" w:hAnsiTheme="minorHAnsi"/>
          <w:b/>
          <w:bCs/>
        </w:rPr>
        <w:t>Suggested Daily Activities:</w:t>
      </w:r>
    </w:p>
    <w:p w:rsidR="00AA65D0" w:rsidRPr="0078325A" w:rsidRDefault="00AA65D0">
      <w:pPr>
        <w:rPr>
          <w:rFonts w:asciiTheme="minorHAnsi" w:hAnsiTheme="minorHAnsi"/>
        </w:rPr>
      </w:pPr>
    </w:p>
    <w:p w:rsidR="008E1D96" w:rsidRPr="0078325A" w:rsidRDefault="00EA0846" w:rsidP="008E1D96">
      <w:pPr>
        <w:numPr>
          <w:ilvl w:val="0"/>
          <w:numId w:val="1"/>
        </w:numPr>
        <w:rPr>
          <w:rFonts w:asciiTheme="minorHAnsi" w:hAnsiTheme="minorHAnsi"/>
        </w:rPr>
      </w:pPr>
      <w:r w:rsidRPr="0078325A">
        <w:rPr>
          <w:rFonts w:asciiTheme="minorHAnsi" w:hAnsiTheme="minorHAnsi"/>
        </w:rPr>
        <w:t>Review for</w:t>
      </w:r>
      <w:r w:rsidR="008E1D96" w:rsidRPr="0078325A">
        <w:rPr>
          <w:rFonts w:asciiTheme="minorHAnsi" w:hAnsiTheme="minorHAnsi"/>
        </w:rPr>
        <w:t xml:space="preserve"> Exam</w:t>
      </w:r>
    </w:p>
    <w:p w:rsidR="00EA0846" w:rsidRPr="0078325A" w:rsidRDefault="00EA0846" w:rsidP="00EA0846">
      <w:pPr>
        <w:numPr>
          <w:ilvl w:val="0"/>
          <w:numId w:val="1"/>
        </w:numPr>
        <w:rPr>
          <w:rFonts w:asciiTheme="minorHAnsi" w:hAnsiTheme="minorHAnsi"/>
        </w:rPr>
      </w:pPr>
      <w:r w:rsidRPr="0078325A">
        <w:rPr>
          <w:rFonts w:asciiTheme="minorHAnsi" w:hAnsiTheme="minorHAnsi"/>
        </w:rPr>
        <w:t>Take Exam</w:t>
      </w:r>
    </w:p>
    <w:p w:rsidR="00EA0846" w:rsidRPr="0078325A" w:rsidRDefault="00EA0846" w:rsidP="00EA0846">
      <w:pPr>
        <w:ind w:left="720"/>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0F3388" w:rsidRPr="0078325A" w:rsidRDefault="000F3388">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p>
    <w:p w:rsidR="006B2448" w:rsidRPr="0078325A" w:rsidRDefault="006B2448">
      <w:pPr>
        <w:rPr>
          <w:rFonts w:asciiTheme="minorHAnsi" w:hAnsiTheme="minorHAnsi"/>
        </w:rPr>
      </w:pPr>
    </w:p>
    <w:p w:rsidR="006B2448" w:rsidRPr="0078325A" w:rsidRDefault="006B2448">
      <w:pPr>
        <w:rPr>
          <w:rFonts w:asciiTheme="minorHAnsi" w:hAnsiTheme="minorHAnsi"/>
        </w:rPr>
      </w:pPr>
    </w:p>
    <w:p w:rsidR="00AA65D0" w:rsidRPr="0078325A" w:rsidRDefault="00AA65D0">
      <w:pPr>
        <w:rPr>
          <w:rFonts w:asciiTheme="minorHAnsi" w:hAnsiTheme="minorHAnsi"/>
        </w:rPr>
      </w:pPr>
    </w:p>
    <w:p w:rsidR="00AA65D0" w:rsidRPr="0078325A" w:rsidRDefault="00AA65D0">
      <w:pPr>
        <w:rPr>
          <w:rFonts w:asciiTheme="minorHAnsi" w:hAnsiTheme="minorHAnsi"/>
        </w:rPr>
      </w:pPr>
      <w:r w:rsidRPr="0078325A">
        <w:rPr>
          <w:rFonts w:asciiTheme="minorHAnsi" w:hAnsiTheme="minorHAnsi"/>
        </w:rPr>
        <w:lastRenderedPageBreak/>
        <w:t>Extra Notes:</w:t>
      </w:r>
    </w:p>
    <w:p w:rsidR="00AA65D0" w:rsidRPr="0078325A" w:rsidRDefault="00AA65D0">
      <w:pPr>
        <w:rPr>
          <w:rFonts w:asciiTheme="minorHAnsi" w:hAnsiTheme="minorHAnsi"/>
        </w:rPr>
      </w:pPr>
    </w:p>
    <w:p w:rsidR="00AA65D0" w:rsidRPr="0078325A" w:rsidRDefault="00AA65D0">
      <w:pPr>
        <w:rPr>
          <w:rFonts w:asciiTheme="minorHAnsi" w:hAnsiTheme="minorHAnsi"/>
        </w:rPr>
      </w:pPr>
      <w:r w:rsidRPr="0078325A">
        <w:rPr>
          <w:rFonts w:asciiTheme="minorHAnsi" w:hAnsiTheme="minorHAnsi"/>
        </w:rPr>
        <w:t>Troubleshooting will never end, this will be on going from the moment the students get their computers. Either hardware or software troubleshooting will constantly demand your attention for the rest of the class.</w:t>
      </w:r>
    </w:p>
    <w:p w:rsidR="00AA65D0" w:rsidRPr="0078325A" w:rsidRDefault="00AA65D0">
      <w:pPr>
        <w:rPr>
          <w:rFonts w:asciiTheme="minorHAnsi" w:hAnsiTheme="minorHAnsi"/>
        </w:rPr>
      </w:pPr>
    </w:p>
    <w:p w:rsidR="00AA65D0" w:rsidRPr="0078325A" w:rsidRDefault="00AA65D0">
      <w:pPr>
        <w:rPr>
          <w:rFonts w:asciiTheme="minorHAnsi" w:hAnsiTheme="minorHAnsi"/>
        </w:rPr>
      </w:pPr>
      <w:r w:rsidRPr="0078325A">
        <w:rPr>
          <w:rFonts w:asciiTheme="minorHAnsi" w:hAnsiTheme="minorHAnsi"/>
        </w:rPr>
        <w:t>Be very cautious of Windows Update! The moment students connect to the internet it's possible, based on their settings, windows will begin downloading updates. Many of the first large batch updates can take well over an hour to successfully install after a shutdown. Allow enough time for students to shut down and have the updates finish—pulling the plug during an update is NOT advised.</w:t>
      </w:r>
    </w:p>
    <w:sectPr w:rsidR="00AA65D0" w:rsidRPr="0078325A">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Segoe UI" w:hAnsi="Segoe UI"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 w15:restartNumberingAfterBreak="0">
    <w:nsid w:val="00000002"/>
    <w:multiLevelType w:val="multilevel"/>
    <w:tmpl w:val="222C5EAC"/>
    <w:name w:val="WW8Num2"/>
    <w:lvl w:ilvl="0">
      <w:start w:val="1"/>
      <w:numFmt w:val="bullet"/>
      <w:lvlText w:val="□"/>
      <w:lvlJc w:val="left"/>
      <w:pPr>
        <w:tabs>
          <w:tab w:val="num" w:pos="720"/>
        </w:tabs>
        <w:ind w:left="720" w:hanging="360"/>
      </w:pPr>
      <w:rPr>
        <w:rFonts w:ascii="Segoe UI" w:hAnsi="Segoe UI"/>
        <w:b w:val="0"/>
        <w:bCs w:val="0"/>
        <w:color w:val="auto"/>
        <w:sz w:val="22"/>
        <w:szCs w:val="22"/>
      </w:rPr>
    </w:lvl>
    <w:lvl w:ilvl="1">
      <w:start w:val="1"/>
      <w:numFmt w:val="bullet"/>
      <w:lvlText w:val="▪"/>
      <w:lvlJc w:val="left"/>
      <w:pPr>
        <w:tabs>
          <w:tab w:val="num" w:pos="1080"/>
        </w:tabs>
        <w:ind w:left="1080" w:hanging="360"/>
      </w:pPr>
      <w:rPr>
        <w:rFonts w:ascii="Segoe UI" w:hAnsi="Segoe UI"/>
        <w:b w:val="0"/>
        <w:bCs w:val="0"/>
        <w:color w:val="auto"/>
        <w:sz w:val="22"/>
        <w:szCs w:val="22"/>
      </w:rPr>
    </w:lvl>
    <w:lvl w:ilvl="2">
      <w:start w:val="1"/>
      <w:numFmt w:val="bullet"/>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Wingdings 2" w:hAnsi="Wingdings 2"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Wingdings 2" w:hAnsi="Wingdings 2"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Wingdings 2" w:hAnsi="Wingdings 2"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Segoe UI" w:hAnsi="Segoe UI"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Wingdings 2" w:hAnsi="Wingdings 2"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Wingdings 2" w:hAnsi="Wingdings 2"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Wingdings 2" w:hAnsi="Wingdings 2"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Segoe UI" w:hAnsi="Segoe UI"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Wingdings 2" w:hAnsi="Wingdings 2"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Wingdings 2" w:hAnsi="Wingdings 2"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Wingdings 2" w:hAnsi="Wingdings 2"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Segoe UI" w:hAnsi="Segoe UI"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Segoe UI" w:hAnsi="Segoe UI"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Segoe UI" w:hAnsi="Segoe UI"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Segoe UI" w:hAnsi="Segoe UI"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Segoe UI" w:hAnsi="Segoe UI"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2" w15:restartNumberingAfterBreak="0">
    <w:nsid w:val="0000000D"/>
    <w:multiLevelType w:val="multilevel"/>
    <w:tmpl w:val="0000000D"/>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38915E20"/>
    <w:multiLevelType w:val="hybridMultilevel"/>
    <w:tmpl w:val="55841C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0A2"/>
    <w:rsid w:val="00054BDF"/>
    <w:rsid w:val="000979CC"/>
    <w:rsid w:val="000F3388"/>
    <w:rsid w:val="00102400"/>
    <w:rsid w:val="0016045A"/>
    <w:rsid w:val="001D6136"/>
    <w:rsid w:val="002273C9"/>
    <w:rsid w:val="00267825"/>
    <w:rsid w:val="003920A2"/>
    <w:rsid w:val="00395271"/>
    <w:rsid w:val="003B32DB"/>
    <w:rsid w:val="004009B9"/>
    <w:rsid w:val="004060C1"/>
    <w:rsid w:val="0047160D"/>
    <w:rsid w:val="00476C4C"/>
    <w:rsid w:val="00517F7B"/>
    <w:rsid w:val="005F65C7"/>
    <w:rsid w:val="006215E8"/>
    <w:rsid w:val="006B2448"/>
    <w:rsid w:val="007061F7"/>
    <w:rsid w:val="00737AF3"/>
    <w:rsid w:val="0078325A"/>
    <w:rsid w:val="00784D43"/>
    <w:rsid w:val="007969EE"/>
    <w:rsid w:val="00833574"/>
    <w:rsid w:val="00882256"/>
    <w:rsid w:val="008C225E"/>
    <w:rsid w:val="008E1D96"/>
    <w:rsid w:val="00926E94"/>
    <w:rsid w:val="0096108A"/>
    <w:rsid w:val="009770F6"/>
    <w:rsid w:val="009F1DA5"/>
    <w:rsid w:val="009F4841"/>
    <w:rsid w:val="00A00276"/>
    <w:rsid w:val="00A00592"/>
    <w:rsid w:val="00A06153"/>
    <w:rsid w:val="00A14E82"/>
    <w:rsid w:val="00AA65D0"/>
    <w:rsid w:val="00B841BA"/>
    <w:rsid w:val="00B90301"/>
    <w:rsid w:val="00BF5574"/>
    <w:rsid w:val="00C34C11"/>
    <w:rsid w:val="00C96840"/>
    <w:rsid w:val="00D0446D"/>
    <w:rsid w:val="00D459CD"/>
    <w:rsid w:val="00DB2CDC"/>
    <w:rsid w:val="00E10D24"/>
    <w:rsid w:val="00E51C9C"/>
    <w:rsid w:val="00EA0846"/>
    <w:rsid w:val="00F34F07"/>
    <w:rsid w:val="00F91CA9"/>
    <w:rsid w:val="00FA1E85"/>
    <w:rsid w:val="00FF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1172CED1-4306-4D20-AFF8-2AE95E595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egoe UI" w:hAnsi="Segoe UI" w:cs="OpenSymbol"/>
    </w:rPr>
  </w:style>
  <w:style w:type="character" w:customStyle="1" w:styleId="WW8Num1z2">
    <w:name w:val="WW8Num1z2"/>
    <w:rPr>
      <w:rFonts w:ascii="Wingdings" w:hAnsi="Wingdings" w:cs="OpenSymbol"/>
    </w:rPr>
  </w:style>
  <w:style w:type="character" w:customStyle="1" w:styleId="WW8Num2z0">
    <w:name w:val="WW8Num2z0"/>
    <w:rPr>
      <w:rFonts w:ascii="Symbol" w:hAnsi="Symbol"/>
      <w:b w:val="0"/>
      <w:bCs w:val="0"/>
      <w:sz w:val="22"/>
      <w:szCs w:val="22"/>
    </w:rPr>
  </w:style>
  <w:style w:type="character" w:customStyle="1" w:styleId="WW8Num2z2">
    <w:name w:val="WW8Num2z2"/>
    <w:rPr>
      <w:rFonts w:ascii="Wingdings" w:hAnsi="Wingdings"/>
    </w:rPr>
  </w:style>
  <w:style w:type="character" w:customStyle="1" w:styleId="WW8Num3z0">
    <w:name w:val="WW8Num3z0"/>
    <w:rPr>
      <w:rFonts w:ascii="Segoe UI" w:hAnsi="Segoe UI" w:cs="OpenSymbol"/>
    </w:rPr>
  </w:style>
  <w:style w:type="character" w:customStyle="1" w:styleId="WW8Num3z1">
    <w:name w:val="WW8Num3z1"/>
    <w:rPr>
      <w:rFonts w:ascii="Wingdings 2" w:hAnsi="Wingdings 2" w:cs="OpenSymbol"/>
    </w:rPr>
  </w:style>
  <w:style w:type="character" w:customStyle="1" w:styleId="WW8Num4z0">
    <w:name w:val="WW8Num4z0"/>
    <w:rPr>
      <w:rFonts w:ascii="Segoe UI" w:hAnsi="Segoe UI" w:cs="OpenSymbol"/>
    </w:rPr>
  </w:style>
  <w:style w:type="character" w:customStyle="1" w:styleId="WW8Num4z2">
    <w:name w:val="WW8Num4z2"/>
    <w:rPr>
      <w:rFonts w:ascii="Wingdings" w:hAnsi="Wingdings" w:cs="OpenSymbol"/>
    </w:rPr>
  </w:style>
  <w:style w:type="character" w:customStyle="1" w:styleId="WW8Num5z0">
    <w:name w:val="WW8Num5z0"/>
    <w:rPr>
      <w:rFonts w:ascii="Segoe UI" w:hAnsi="Segoe UI" w:cs="OpenSymbol"/>
    </w:rPr>
  </w:style>
  <w:style w:type="character" w:customStyle="1" w:styleId="WW8Num5z1">
    <w:name w:val="WW8Num5z1"/>
    <w:rPr>
      <w:rFonts w:ascii="Wingdings 2" w:hAnsi="Wingdings 2" w:cs="OpenSymbol"/>
    </w:rPr>
  </w:style>
  <w:style w:type="character" w:customStyle="1" w:styleId="WW8Num6z0">
    <w:name w:val="WW8Num6z0"/>
    <w:rPr>
      <w:rFonts w:ascii="Segoe UI" w:hAnsi="Segoe UI" w:cs="OpenSymbol"/>
    </w:rPr>
  </w:style>
  <w:style w:type="character" w:customStyle="1" w:styleId="WW8Num6z2">
    <w:name w:val="WW8Num6z2"/>
    <w:rPr>
      <w:rFonts w:ascii="Wingdings" w:hAnsi="Wingdings" w:cs="OpenSymbol"/>
    </w:rPr>
  </w:style>
  <w:style w:type="character" w:customStyle="1" w:styleId="WW8Num7z0">
    <w:name w:val="WW8Num7z0"/>
    <w:rPr>
      <w:rFonts w:ascii="Segoe UI" w:hAnsi="Segoe UI" w:cs="OpenSymbol"/>
    </w:rPr>
  </w:style>
  <w:style w:type="character" w:customStyle="1" w:styleId="WW8Num7z1">
    <w:name w:val="WW8Num7z1"/>
    <w:rPr>
      <w:rFonts w:ascii="Wingdings 2" w:hAnsi="Wingdings 2" w:cs="OpenSymbol"/>
    </w:rPr>
  </w:style>
  <w:style w:type="character" w:customStyle="1" w:styleId="WW8Num8z0">
    <w:name w:val="WW8Num8z0"/>
    <w:rPr>
      <w:rFonts w:ascii="Segoe UI" w:hAnsi="Segoe UI" w:cs="OpenSymbol"/>
    </w:rPr>
  </w:style>
  <w:style w:type="character" w:customStyle="1" w:styleId="WW8Num8z2">
    <w:name w:val="WW8Num8z2"/>
    <w:rPr>
      <w:rFonts w:ascii="Wingdings" w:hAnsi="Wingdings" w:cs="OpenSymbol"/>
    </w:rPr>
  </w:style>
  <w:style w:type="character" w:customStyle="1" w:styleId="WW8Num9z0">
    <w:name w:val="WW8Num9z0"/>
    <w:rPr>
      <w:rFonts w:ascii="Segoe UI" w:hAnsi="Segoe UI" w:cs="OpenSymbol"/>
    </w:rPr>
  </w:style>
  <w:style w:type="character" w:customStyle="1" w:styleId="WW8Num9z2">
    <w:name w:val="WW8Num9z2"/>
    <w:rPr>
      <w:rFonts w:ascii="Wingdings" w:hAnsi="Wingdings" w:cs="OpenSymbol"/>
    </w:rPr>
  </w:style>
  <w:style w:type="character" w:customStyle="1" w:styleId="WW8Num10z0">
    <w:name w:val="WW8Num10z0"/>
    <w:rPr>
      <w:rFonts w:ascii="Segoe UI" w:hAnsi="Segoe UI" w:cs="OpenSymbol"/>
    </w:rPr>
  </w:style>
  <w:style w:type="character" w:customStyle="1" w:styleId="WW8Num10z2">
    <w:name w:val="WW8Num10z2"/>
    <w:rPr>
      <w:rFonts w:ascii="Wingdings" w:hAnsi="Wingdings" w:cs="OpenSymbol"/>
    </w:rPr>
  </w:style>
  <w:style w:type="character" w:customStyle="1" w:styleId="WW8Num11z0">
    <w:name w:val="WW8Num11z0"/>
    <w:rPr>
      <w:rFonts w:ascii="Segoe UI" w:hAnsi="Segoe UI" w:cs="OpenSymbol"/>
    </w:rPr>
  </w:style>
  <w:style w:type="character" w:customStyle="1" w:styleId="WW8Num11z2">
    <w:name w:val="WW8Num11z2"/>
    <w:rPr>
      <w:rFonts w:ascii="Wingdings" w:hAnsi="Wingdings" w:cs="OpenSymbol"/>
    </w:rPr>
  </w:style>
  <w:style w:type="character" w:customStyle="1" w:styleId="WW8Num12z0">
    <w:name w:val="WW8Num12z0"/>
    <w:rPr>
      <w:rFonts w:ascii="Segoe UI" w:hAnsi="Segoe UI" w:cs="OpenSymbol"/>
    </w:rPr>
  </w:style>
  <w:style w:type="character" w:customStyle="1" w:styleId="WW8Num12z2">
    <w:name w:val="WW8Num12z2"/>
    <w:rPr>
      <w:rFonts w:ascii="Wingdings" w:hAnsi="Wingdings" w:cs="OpenSymbol"/>
    </w:rPr>
  </w:style>
  <w:style w:type="character" w:customStyle="1" w:styleId="Absatz-Standardschriftart">
    <w:name w:val="Absatz-Standardschriftart"/>
  </w:style>
  <w:style w:type="character" w:customStyle="1" w:styleId="WW8Num2z1">
    <w:name w:val="WW8Num2z1"/>
    <w:rPr>
      <w:rFonts w:ascii="Courier New" w:hAnsi="Courier New" w:cs="Courier New"/>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78325A"/>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9BFF5-4108-4AB7-A4E0-7BD09C40F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11</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Maillard, Brian</cp:lastModifiedBy>
  <cp:revision>10</cp:revision>
  <cp:lastPrinted>1900-01-01T06:00:00Z</cp:lastPrinted>
  <dcterms:created xsi:type="dcterms:W3CDTF">2017-02-17T16:58:00Z</dcterms:created>
  <dcterms:modified xsi:type="dcterms:W3CDTF">2017-04-14T14:58:00Z</dcterms:modified>
</cp:coreProperties>
</file>